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44" w:rsidRDefault="00DE65C4">
      <w:pPr>
        <w:spacing w:before="16" w:line="220" w:lineRule="exact"/>
        <w:rPr>
          <w:sz w:val="22"/>
          <w:szCs w:val="22"/>
        </w:rPr>
      </w:pPr>
      <w:r>
        <w:rPr>
          <w:sz w:val="22"/>
          <w:szCs w:val="22"/>
        </w:rPr>
        <w:t>_</w:t>
      </w:r>
      <w:bookmarkStart w:id="0" w:name="_GoBack"/>
      <w:bookmarkEnd w:id="0"/>
    </w:p>
    <w:p w:rsidR="00041744" w:rsidRDefault="00C5224F">
      <w:pPr>
        <w:spacing w:before="29" w:line="258" w:lineRule="auto"/>
        <w:ind w:left="120" w:right="611"/>
        <w:rPr>
          <w:sz w:val="24"/>
          <w:szCs w:val="24"/>
        </w:rPr>
      </w:pPr>
      <w:r>
        <w:rPr>
          <w:sz w:val="24"/>
          <w:szCs w:val="24"/>
        </w:rPr>
        <w:t>Q1] Introduction to various Python libraries for machine learning a. NumPy b. Pandas c. Matplotlib d. Seaborn e. Scikit learn</w:t>
      </w:r>
    </w:p>
    <w:p w:rsidR="00041744" w:rsidRDefault="00041744">
      <w:pPr>
        <w:spacing w:before="9" w:line="140" w:lineRule="exact"/>
        <w:rPr>
          <w:sz w:val="15"/>
          <w:szCs w:val="15"/>
        </w:rPr>
      </w:pPr>
    </w:p>
    <w:p w:rsidR="00041744" w:rsidRDefault="00C5224F">
      <w:pPr>
        <w:spacing w:line="396" w:lineRule="auto"/>
        <w:ind w:left="120" w:right="6218"/>
        <w:rPr>
          <w:sz w:val="24"/>
          <w:szCs w:val="24"/>
        </w:rPr>
      </w:pPr>
      <w:r>
        <w:rPr>
          <w:sz w:val="24"/>
          <w:szCs w:val="24"/>
        </w:rPr>
        <w:t xml:space="preserve"># Import the </w:t>
      </w:r>
      <w:proofErr w:type="spellStart"/>
      <w:r>
        <w:rPr>
          <w:sz w:val="24"/>
          <w:szCs w:val="24"/>
        </w:rPr>
        <w:t>quired</w:t>
      </w:r>
      <w:proofErr w:type="spellEnd"/>
      <w:r>
        <w:rPr>
          <w:sz w:val="24"/>
          <w:szCs w:val="24"/>
        </w:rPr>
        <w:t xml:space="preserve"> libraries 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41744" w:rsidRDefault="00C5224F">
      <w:pPr>
        <w:spacing w:before="11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pandas as pd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6178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sns</w:t>
      </w:r>
      <w:proofErr w:type="spellEnd"/>
    </w:p>
    <w:p w:rsidR="00041744" w:rsidRDefault="00C5224F">
      <w:pPr>
        <w:spacing w:before="11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load_iris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0" w:lineRule="auto"/>
        <w:ind w:left="120" w:right="3838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sklearn.ensemble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RandomForestClassifier</w:t>
      </w:r>
      <w:proofErr w:type="spellEnd"/>
    </w:p>
    <w:p w:rsidR="00041744" w:rsidRDefault="00C5224F">
      <w:pPr>
        <w:spacing w:before="2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confusion_matrix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NumPy: Introduction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5385"/>
        <w:rPr>
          <w:sz w:val="24"/>
          <w:szCs w:val="24"/>
        </w:rPr>
      </w:pPr>
      <w:r>
        <w:rPr>
          <w:sz w:val="24"/>
          <w:szCs w:val="24"/>
        </w:rPr>
        <w:t xml:space="preserve">print("a. NumPy - Numerical Python")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 xml:space="preserve">([1, 2, 3, 4, 5]) print("Sample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array:",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) print("Array Shape:", </w:t>
      </w:r>
      <w:proofErr w:type="spellStart"/>
      <w:r>
        <w:rPr>
          <w:sz w:val="24"/>
          <w:szCs w:val="24"/>
        </w:rPr>
        <w:t>arr.shape</w:t>
      </w:r>
      <w:proofErr w:type="spellEnd"/>
      <w:r>
        <w:rPr>
          <w:sz w:val="24"/>
          <w:szCs w:val="24"/>
        </w:rPr>
        <w:t xml:space="preserve">) print("Array Sum:", 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)) print("\n")</w:t>
      </w:r>
    </w:p>
    <w:p w:rsidR="00041744" w:rsidRDefault="00C5224F">
      <w:pPr>
        <w:spacing w:before="4"/>
        <w:ind w:left="120"/>
        <w:rPr>
          <w:sz w:val="24"/>
          <w:szCs w:val="24"/>
        </w:rPr>
      </w:pPr>
      <w:r>
        <w:rPr>
          <w:sz w:val="24"/>
          <w:szCs w:val="24"/>
        </w:rPr>
        <w:t># Pandas: Introduction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"b.</w:t>
      </w:r>
      <w:r>
        <w:rPr>
          <w:sz w:val="24"/>
          <w:szCs w:val="24"/>
        </w:rPr>
        <w:t xml:space="preserve"> Pandas - Data Analysis Library")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data = {'Name': ['Alice', 'Bob', 'Charlie', 'David'],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spacing w:line="397" w:lineRule="auto"/>
        <w:ind w:left="120" w:right="5651" w:firstLine="485"/>
        <w:rPr>
          <w:sz w:val="24"/>
          <w:szCs w:val="24"/>
        </w:rPr>
      </w:pPr>
      <w:r>
        <w:rPr>
          <w:sz w:val="24"/>
          <w:szCs w:val="24"/>
        </w:rPr>
        <w:t xml:space="preserve">'Age': [25, 30, 22, 35]}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data) print("Sample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:") print(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10" w:line="396" w:lineRule="auto"/>
        <w:ind w:left="120" w:right="637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"Summary Statistics:") print(</w:t>
      </w:r>
      <w:proofErr w:type="spellStart"/>
      <w:r>
        <w:rPr>
          <w:sz w:val="24"/>
          <w:szCs w:val="24"/>
        </w:rPr>
        <w:t>df.describe</w:t>
      </w:r>
      <w:proofErr w:type="spellEnd"/>
      <w:r>
        <w:rPr>
          <w:sz w:val="24"/>
          <w:szCs w:val="24"/>
        </w:rPr>
        <w:t>()) print("\n")</w:t>
      </w:r>
    </w:p>
    <w:p w:rsidR="00041744" w:rsidRDefault="00C5224F">
      <w:pPr>
        <w:spacing w:before="12"/>
        <w:ind w:left="120"/>
        <w:rPr>
          <w:sz w:val="24"/>
          <w:szCs w:val="24"/>
        </w:rPr>
      </w:pPr>
      <w:r>
        <w:rPr>
          <w:sz w:val="24"/>
          <w:szCs w:val="24"/>
        </w:rPr>
        <w:t># Matplotli</w:t>
      </w:r>
      <w:r>
        <w:rPr>
          <w:sz w:val="24"/>
          <w:szCs w:val="24"/>
        </w:rPr>
        <w:t>b: Introduction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"c. Matplotlib - Data Visualization Library")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headerReference w:type="default" r:id="rId9"/>
          <w:footerReference w:type="default" r:id="rId10"/>
          <w:type w:val="continuous"/>
          <w:pgSz w:w="11920" w:h="16840"/>
          <w:pgMar w:top="1200" w:right="1320" w:bottom="280" w:left="1320" w:header="748" w:footer="998" w:gutter="0"/>
          <w:pgNumType w:start="1"/>
          <w:cols w:space="720"/>
        </w:sect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np.linspace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0, 2 * </w:t>
      </w:r>
      <w:proofErr w:type="spellStart"/>
      <w:r>
        <w:rPr>
          <w:sz w:val="24"/>
          <w:szCs w:val="24"/>
        </w:rPr>
        <w:t>np.pi</w:t>
      </w:r>
      <w:proofErr w:type="spellEnd"/>
      <w:r>
        <w:rPr>
          <w:sz w:val="24"/>
          <w:szCs w:val="24"/>
        </w:rPr>
        <w:t>, 100)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 w:line="396" w:lineRule="auto"/>
        <w:ind w:left="120" w:right="7871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np.sin</w:t>
      </w:r>
      <w:proofErr w:type="spellEnd"/>
      <w:r>
        <w:rPr>
          <w:sz w:val="24"/>
          <w:szCs w:val="24"/>
        </w:rPr>
        <w:t xml:space="preserve">(x) </w:t>
      </w: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(x, y)</w:t>
      </w:r>
    </w:p>
    <w:p w:rsidR="00041744" w:rsidRDefault="00C5224F">
      <w:pPr>
        <w:spacing w:before="11" w:line="398" w:lineRule="auto"/>
        <w:ind w:left="120" w:right="704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"Sine Wave") </w:t>
      </w:r>
      <w:proofErr w:type="spell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 xml:space="preserve">("x") 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 xml:space="preserve">("sin(x)") 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:rsidR="00041744" w:rsidRDefault="00C5224F">
      <w:pPr>
        <w:spacing w:before="5"/>
        <w:ind w:left="120"/>
        <w:rPr>
          <w:sz w:val="24"/>
          <w:szCs w:val="24"/>
        </w:rPr>
      </w:pPr>
      <w:r>
        <w:rPr>
          <w:sz w:val="24"/>
          <w:szCs w:val="24"/>
        </w:rPr>
        <w:t>print("\n")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Seaborn: Introduction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"d. Seaborn - Statistical Data Visualization Library")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6040"/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sns.load_dataset</w:t>
      </w:r>
      <w:proofErr w:type="spellEnd"/>
      <w:r>
        <w:rPr>
          <w:sz w:val="24"/>
          <w:szCs w:val="24"/>
        </w:rPr>
        <w:t xml:space="preserve">("iris") </w:t>
      </w:r>
      <w:proofErr w:type="spellStart"/>
      <w:r>
        <w:rPr>
          <w:sz w:val="24"/>
          <w:szCs w:val="24"/>
        </w:rPr>
        <w:t>sns.pairplot</w:t>
      </w:r>
      <w:proofErr w:type="spellEnd"/>
      <w:r>
        <w:rPr>
          <w:sz w:val="24"/>
          <w:szCs w:val="24"/>
        </w:rPr>
        <w:t xml:space="preserve">(iris, hue="species") 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:rsidR="00041744" w:rsidRDefault="00C5224F">
      <w:pPr>
        <w:spacing w:before="4"/>
        <w:ind w:left="12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rint("\n")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Scikit-Learn: Introduction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"e. Scikit-Learn - Machine Learning Library")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Load a sample dataset (Iris dataset)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>()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X, y = </w:t>
      </w:r>
      <w:proofErr w:type="spellStart"/>
      <w:r>
        <w:rPr>
          <w:sz w:val="24"/>
          <w:szCs w:val="24"/>
        </w:rPr>
        <w:t>iris.data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iris.target</w:t>
      </w:r>
      <w:proofErr w:type="spellEnd"/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Split the dataset into training and testing sets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Train a Random Forest Classifier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RandomForestClassifier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 xml:space="preserve">=100,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clf.fit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5016"/>
        <w:rPr>
          <w:sz w:val="24"/>
          <w:szCs w:val="24"/>
        </w:rPr>
      </w:pPr>
      <w:r>
        <w:rPr>
          <w:sz w:val="24"/>
          <w:szCs w:val="24"/>
        </w:rPr>
        <w:t xml:space="preserve"># Make predictions and calculate accuracy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clf</w:t>
      </w:r>
      <w:r>
        <w:rPr>
          <w:sz w:val="24"/>
          <w:szCs w:val="24"/>
        </w:rPr>
        <w:t>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6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"Random Forest Classifier Accuracy:", accuracy)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# Generate a confusion matrix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9" w:line="180" w:lineRule="exact"/>
        <w:rPr>
          <w:sz w:val="18"/>
          <w:szCs w:val="18"/>
        </w:rPr>
      </w:pPr>
    </w:p>
    <w:p w:rsidR="00041744" w:rsidRDefault="007E136E">
      <w:pPr>
        <w:ind w:left="1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pt;height:347.45pt;mso-width-percent:0;mso-height-percent:0;mso-width-percent:0;mso-height-percent:0">
            <v:imagedata r:id="rId11" o:title=""/>
          </v:shape>
        </w:pict>
      </w:r>
    </w:p>
    <w:p w:rsidR="00041744" w:rsidRDefault="00041744">
      <w:pPr>
        <w:spacing w:before="2" w:line="180" w:lineRule="exact"/>
        <w:rPr>
          <w:sz w:val="18"/>
          <w:szCs w:val="18"/>
        </w:rPr>
      </w:pPr>
    </w:p>
    <w:p w:rsidR="00041744" w:rsidRDefault="007E136E">
      <w:pPr>
        <w:ind w:left="120"/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noProof/>
        </w:rPr>
        <w:pict>
          <v:shape id="_x0000_i1026" type="#_x0000_t75" alt="" style="width:379.15pt;height:258.95pt;mso-width-percent:0;mso-height-percent:0;mso-width-percent:0;mso-height-percent:0">
            <v:imagedata r:id="rId12" o:title=""/>
          </v:shape>
        </w:pict>
      </w:r>
    </w:p>
    <w:p w:rsidR="00041744" w:rsidRDefault="00041744">
      <w:pPr>
        <w:spacing w:before="10" w:line="260" w:lineRule="exact"/>
        <w:rPr>
          <w:sz w:val="26"/>
          <w:szCs w:val="26"/>
        </w:rPr>
      </w:pPr>
    </w:p>
    <w:p w:rsidR="00041744" w:rsidRDefault="007E136E">
      <w:pPr>
        <w:ind w:left="120"/>
      </w:pPr>
      <w:r>
        <w:rPr>
          <w:noProof/>
        </w:rPr>
        <w:pict>
          <v:shape id="_x0000_i1027" type="#_x0000_t75" alt="" style="width:293.95pt;height:261.6pt;mso-width-percent:0;mso-height-percent:0;mso-width-percent:0;mso-height-percent:0">
            <v:imagedata r:id="rId13" o:title=""/>
          </v:shape>
        </w:pict>
      </w:r>
    </w:p>
    <w:p w:rsidR="00041744" w:rsidRDefault="00041744">
      <w:pPr>
        <w:spacing w:before="8" w:line="180" w:lineRule="exact"/>
        <w:rPr>
          <w:sz w:val="18"/>
          <w:szCs w:val="18"/>
        </w:rPr>
      </w:pPr>
    </w:p>
    <w:p w:rsidR="00041744" w:rsidRDefault="007E136E">
      <w:pPr>
        <w:ind w:left="120"/>
      </w:pPr>
      <w:r>
        <w:rPr>
          <w:noProof/>
        </w:rPr>
        <w:pict>
          <v:shape id="_x0000_i1028" type="#_x0000_t75" alt="" style="width:416.8pt;height:163.15pt;mso-width-percent:0;mso-height-percent:0;mso-width-percent:0;mso-height-percent:0">
            <v:imagedata r:id="rId14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3" w:line="200" w:lineRule="exact"/>
      </w:pPr>
    </w:p>
    <w:p w:rsidR="00041744" w:rsidRDefault="00C5224F">
      <w:pPr>
        <w:spacing w:before="12"/>
        <w:ind w:left="4540" w:right="4539"/>
        <w:jc w:val="center"/>
        <w:rPr>
          <w:rFonts w:ascii="Calibri" w:eastAsia="Calibri" w:hAnsi="Calibri" w:cs="Calibri"/>
          <w:sz w:val="22"/>
          <w:szCs w:val="22"/>
        </w:rPr>
        <w:sectPr w:rsidR="00041744">
          <w:headerReference w:type="default" r:id="rId15"/>
          <w:footerReference w:type="default" r:id="rId16"/>
          <w:pgSz w:w="11920" w:h="16840"/>
          <w:pgMar w:top="1200" w:right="1320" w:bottom="280" w:left="1320" w:header="748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4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 w:line="396" w:lineRule="auto"/>
        <w:ind w:left="120" w:right="4268"/>
        <w:rPr>
          <w:sz w:val="24"/>
          <w:szCs w:val="24"/>
        </w:rPr>
      </w:pPr>
      <w:r>
        <w:rPr>
          <w:sz w:val="24"/>
          <w:szCs w:val="24"/>
        </w:rPr>
        <w:t>Q2] Write a program to find the correlation matrix import pandas as pd</w:t>
      </w:r>
    </w:p>
    <w:p w:rsidR="00041744" w:rsidRDefault="00C5224F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data = {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'A': [1, 2, 3, 4, 5],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'B': [5, 4, 3, 2, 1],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r>
        <w:rPr>
          <w:position w:val="-1"/>
          <w:sz w:val="24"/>
          <w:szCs w:val="24"/>
        </w:rPr>
        <w:t>'C': [2, 3, 1, 4, 5],</w:t>
      </w:r>
    </w:p>
    <w:p w:rsidR="00041744" w:rsidRDefault="00041744">
      <w:pPr>
        <w:spacing w:before="1" w:line="160" w:lineRule="exact"/>
        <w:rPr>
          <w:sz w:val="16"/>
          <w:szCs w:val="16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625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 xml:space="preserve">(data) </w:t>
      </w:r>
      <w:proofErr w:type="spellStart"/>
      <w:r>
        <w:rPr>
          <w:sz w:val="24"/>
          <w:szCs w:val="24"/>
        </w:rPr>
        <w:t>correlation_matrix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df.corr</w:t>
      </w:r>
      <w:proofErr w:type="spellEnd"/>
      <w:r>
        <w:rPr>
          <w:sz w:val="24"/>
          <w:szCs w:val="24"/>
        </w:rPr>
        <w:t>() print("Correlation Matrix:") print(</w:t>
      </w:r>
      <w:proofErr w:type="spellStart"/>
      <w:r>
        <w:rPr>
          <w:sz w:val="24"/>
          <w:szCs w:val="24"/>
        </w:rPr>
        <w:t>correlation_matrix</w:t>
      </w:r>
      <w:proofErr w:type="spellEnd"/>
      <w:r>
        <w:rPr>
          <w:sz w:val="24"/>
          <w:szCs w:val="24"/>
        </w:rPr>
        <w:t>)</w:t>
      </w:r>
    </w:p>
    <w:p w:rsidR="00041744" w:rsidRDefault="007E136E">
      <w:pPr>
        <w:spacing w:before="14"/>
        <w:ind w:left="120"/>
      </w:pPr>
      <w:r>
        <w:rPr>
          <w:noProof/>
        </w:rPr>
        <w:pict>
          <v:shape id="_x0000_i1029" type="#_x0000_t75" alt="" style="width:447.2pt;height:106.35pt;mso-width-percent:0;mso-height-percent:0;mso-width-percent:0;mso-height-percent:0">
            <v:imagedata r:id="rId17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2" w:line="240" w:lineRule="exact"/>
        <w:rPr>
          <w:sz w:val="24"/>
          <w:szCs w:val="24"/>
        </w:rPr>
      </w:pPr>
    </w:p>
    <w:p w:rsidR="00041744" w:rsidRDefault="00C5224F">
      <w:pPr>
        <w:spacing w:line="258" w:lineRule="auto"/>
        <w:ind w:left="120" w:right="262"/>
        <w:rPr>
          <w:sz w:val="24"/>
          <w:szCs w:val="24"/>
        </w:rPr>
      </w:pPr>
      <w:r>
        <w:rPr>
          <w:sz w:val="24"/>
          <w:szCs w:val="24"/>
        </w:rPr>
        <w:t>Q3] Write a program to Plot the correlation plot on dataset and visualize giving an overview</w:t>
      </w:r>
      <w:r>
        <w:rPr>
          <w:sz w:val="24"/>
          <w:szCs w:val="24"/>
        </w:rPr>
        <w:t xml:space="preserve"> of relationships among data on iris data.</w:t>
      </w:r>
    </w:p>
    <w:p w:rsidR="00041744" w:rsidRDefault="00041744">
      <w:pPr>
        <w:spacing w:before="9" w:line="140" w:lineRule="exact"/>
        <w:rPr>
          <w:sz w:val="15"/>
          <w:szCs w:val="15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sns</w:t>
      </w:r>
      <w:proofErr w:type="spellEnd"/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6151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 iris = </w:t>
      </w:r>
      <w:proofErr w:type="spellStart"/>
      <w:r>
        <w:rPr>
          <w:sz w:val="24"/>
          <w:szCs w:val="24"/>
        </w:rPr>
        <w:t>sns.load_dataset</w:t>
      </w:r>
      <w:proofErr w:type="spellEnd"/>
      <w:r>
        <w:rPr>
          <w:sz w:val="24"/>
          <w:szCs w:val="24"/>
        </w:rPr>
        <w:t xml:space="preserve">("iris") </w:t>
      </w:r>
      <w:proofErr w:type="spellStart"/>
      <w:r>
        <w:rPr>
          <w:sz w:val="24"/>
          <w:szCs w:val="24"/>
        </w:rPr>
        <w:t>correlation_matrix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iris.corr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=(8, 6))</w:t>
      </w:r>
    </w:p>
    <w:p w:rsidR="00041744" w:rsidRDefault="00C5224F">
      <w:pPr>
        <w:spacing w:before="5"/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sns.heatmap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correlation_matrix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annot</w:t>
      </w:r>
      <w:proofErr w:type="spellEnd"/>
      <w:r>
        <w:rPr>
          <w:sz w:val="24"/>
          <w:szCs w:val="24"/>
        </w:rPr>
        <w:t xml:space="preserve">=True, </w:t>
      </w:r>
      <w:proofErr w:type="spellStart"/>
      <w:r>
        <w:rPr>
          <w:sz w:val="24"/>
          <w:szCs w:val="24"/>
        </w:rPr>
        <w:t>cmap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coolwarm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linewidths</w:t>
      </w:r>
      <w:proofErr w:type="spellEnd"/>
      <w:r>
        <w:rPr>
          <w:sz w:val="24"/>
          <w:szCs w:val="24"/>
        </w:rPr>
        <w:t>=0.5)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"Correlation Plot of Iris Dataset")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footerReference w:type="default" r:id="rId18"/>
          <w:pgSz w:w="11920" w:h="16840"/>
          <w:pgMar w:top="1200" w:right="1320" w:bottom="280" w:left="1320" w:header="748" w:footer="998" w:gutter="0"/>
          <w:pgNumType w:start="5"/>
          <w:cols w:space="720"/>
        </w:sect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41744" w:rsidRDefault="00041744">
      <w:pPr>
        <w:spacing w:before="10" w:line="260" w:lineRule="exact"/>
        <w:rPr>
          <w:sz w:val="26"/>
          <w:szCs w:val="26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0" type="#_x0000_t75" alt="" style="width:354.05pt;height:202.15pt;mso-width-percent:0;mso-height-percent:0;mso-width-percent:0;mso-height-percent:0">
            <v:imagedata r:id="rId19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6" w:line="200" w:lineRule="exact"/>
      </w:pPr>
    </w:p>
    <w:p w:rsidR="00041744" w:rsidRDefault="00C5224F">
      <w:pPr>
        <w:spacing w:before="29"/>
        <w:ind w:left="120" w:right="715"/>
        <w:jc w:val="both"/>
        <w:rPr>
          <w:sz w:val="24"/>
          <w:szCs w:val="24"/>
        </w:rPr>
      </w:pPr>
      <w:r>
        <w:rPr>
          <w:sz w:val="24"/>
          <w:szCs w:val="24"/>
        </w:rPr>
        <w:t>Q4] Write a program to implement Analysis of covariance: variance (ANOVA) on IRIS</w:t>
      </w:r>
    </w:p>
    <w:p w:rsidR="00041744" w:rsidRDefault="00C5224F">
      <w:pPr>
        <w:spacing w:before="21"/>
        <w:ind w:left="120" w:right="8441"/>
        <w:jc w:val="both"/>
        <w:rPr>
          <w:sz w:val="24"/>
          <w:szCs w:val="24"/>
        </w:rPr>
      </w:pPr>
      <w:r>
        <w:rPr>
          <w:sz w:val="24"/>
          <w:szCs w:val="24"/>
        </w:rPr>
        <w:t>dataset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 w:right="7184"/>
        <w:jc w:val="both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 w:right="59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f_oneway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258" w:lineRule="auto"/>
        <w:ind w:left="120" w:right="2002"/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("https://raw.githubusercontent.com/</w:t>
      </w:r>
      <w:proofErr w:type="spellStart"/>
      <w:r>
        <w:rPr>
          <w:sz w:val="24"/>
          <w:szCs w:val="24"/>
        </w:rPr>
        <w:t>mwaskom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>- data/master/iris.csv")</w:t>
      </w:r>
    </w:p>
    <w:p w:rsidR="00041744" w:rsidRDefault="00041744">
      <w:pPr>
        <w:spacing w:before="9" w:line="140" w:lineRule="exact"/>
        <w:rPr>
          <w:sz w:val="15"/>
          <w:szCs w:val="15"/>
        </w:rPr>
      </w:pPr>
    </w:p>
    <w:p w:rsidR="00041744" w:rsidRDefault="00C5224F">
      <w:pPr>
        <w:ind w:left="120" w:right="114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grouped_data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group[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sepal_length</w:t>
      </w:r>
      <w:proofErr w:type="spellEnd"/>
      <w:r>
        <w:rPr>
          <w:sz w:val="24"/>
          <w:szCs w:val="24"/>
        </w:rPr>
        <w:t xml:space="preserve">"] for name, group in </w:t>
      </w:r>
      <w:proofErr w:type="spellStart"/>
      <w:r>
        <w:rPr>
          <w:sz w:val="24"/>
          <w:szCs w:val="24"/>
        </w:rPr>
        <w:t>iris.groupby</w:t>
      </w:r>
      <w:proofErr w:type="spellEnd"/>
      <w:r>
        <w:rPr>
          <w:sz w:val="24"/>
          <w:szCs w:val="24"/>
        </w:rPr>
        <w:t>("species")]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 w:right="450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f_statistic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p_value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f_oneway</w:t>
      </w:r>
      <w:proofErr w:type="spellEnd"/>
      <w:r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grouped_data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 w:right="7914"/>
        <w:jc w:val="both"/>
        <w:rPr>
          <w:sz w:val="24"/>
          <w:szCs w:val="24"/>
        </w:rPr>
      </w:pPr>
      <w:r>
        <w:rPr>
          <w:sz w:val="24"/>
          <w:szCs w:val="24"/>
        </w:rPr>
        <w:t>alpha = 0.05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565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"One-way ANOVA Results:") print(</w:t>
      </w:r>
      <w:proofErr w:type="spellStart"/>
      <w:r>
        <w:rPr>
          <w:sz w:val="24"/>
          <w:szCs w:val="24"/>
        </w:rPr>
        <w:t>f"F</w:t>
      </w:r>
      <w:proofErr w:type="spellEnd"/>
      <w:r>
        <w:rPr>
          <w:sz w:val="24"/>
          <w:szCs w:val="24"/>
        </w:rPr>
        <w:t>-statistic: {f_statistic:.2f}") print(</w:t>
      </w:r>
      <w:proofErr w:type="spellStart"/>
      <w:r>
        <w:rPr>
          <w:sz w:val="24"/>
          <w:szCs w:val="24"/>
        </w:rPr>
        <w:t>f"P</w:t>
      </w:r>
      <w:proofErr w:type="spellEnd"/>
      <w:r>
        <w:rPr>
          <w:sz w:val="24"/>
          <w:szCs w:val="24"/>
        </w:rPr>
        <w:t>-value: {p_value:.4f}")</w:t>
      </w:r>
    </w:p>
    <w:p w:rsidR="00041744" w:rsidRDefault="00C5224F">
      <w:pPr>
        <w:spacing w:before="11"/>
        <w:ind w:left="120" w:right="73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p_value</w:t>
      </w:r>
      <w:proofErr w:type="spellEnd"/>
      <w:r>
        <w:rPr>
          <w:sz w:val="24"/>
          <w:szCs w:val="24"/>
        </w:rPr>
        <w:t xml:space="preserve"> &lt; alpha: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"Reject the null hypothesis. There are significant differences in means.")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 w:right="8671"/>
        <w:jc w:val="both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"Fail to reject the null </w:t>
      </w:r>
      <w:r>
        <w:rPr>
          <w:sz w:val="24"/>
          <w:szCs w:val="24"/>
        </w:rPr>
        <w:t>hypothesis. There are no significant differences in means.")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7E136E">
      <w:pPr>
        <w:ind w:left="120"/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noProof/>
        </w:rPr>
        <w:pict>
          <v:shape id="_x0000_i1031" type="#_x0000_t75" alt="" style="width:451.15pt;height:90.5pt;mso-width-percent:0;mso-height-percent:0;mso-width-percent:0;mso-height-percent:0">
            <v:imagedata r:id="rId20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2" w:line="280" w:lineRule="exact"/>
        <w:rPr>
          <w:sz w:val="28"/>
          <w:szCs w:val="28"/>
        </w:rPr>
      </w:pPr>
    </w:p>
    <w:p w:rsidR="00041744" w:rsidRDefault="00C5224F">
      <w:pPr>
        <w:spacing w:before="29" w:line="258" w:lineRule="auto"/>
        <w:ind w:left="120" w:right="150"/>
        <w:rPr>
          <w:sz w:val="24"/>
          <w:szCs w:val="24"/>
        </w:rPr>
      </w:pPr>
      <w:r>
        <w:rPr>
          <w:sz w:val="24"/>
          <w:szCs w:val="24"/>
        </w:rPr>
        <w:t>Q5] Write a program to implement linear regression algorithm to create and evaluate a model on a given dataset</w:t>
      </w:r>
    </w:p>
    <w:p w:rsidR="00041744" w:rsidRDefault="00041744">
      <w:pPr>
        <w:spacing w:before="10" w:line="140" w:lineRule="exact"/>
        <w:rPr>
          <w:sz w:val="15"/>
          <w:szCs w:val="15"/>
        </w:rPr>
      </w:pPr>
    </w:p>
    <w:p w:rsidR="00041744" w:rsidRDefault="00C5224F">
      <w:pPr>
        <w:spacing w:line="400" w:lineRule="auto"/>
        <w:ind w:left="120" w:right="7179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  <w:r>
        <w:rPr>
          <w:sz w:val="24"/>
          <w:szCs w:val="24"/>
        </w:rPr>
        <w:t xml:space="preserve"> import pandas as pd</w:t>
      </w:r>
    </w:p>
    <w:p w:rsidR="00041744" w:rsidRDefault="00C5224F">
      <w:pPr>
        <w:spacing w:before="2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fetch_openml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0" w:lineRule="auto"/>
        <w:ind w:left="120" w:right="4077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sklearn.linear_model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LinearRegression</w:t>
      </w:r>
      <w:proofErr w:type="spellEnd"/>
    </w:p>
    <w:p w:rsidR="00041744" w:rsidRDefault="00C5224F">
      <w:pPr>
        <w:spacing w:before="2" w:line="400" w:lineRule="auto"/>
        <w:ind w:left="120" w:right="3452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mean_squared_error</w:t>
      </w:r>
      <w:proofErr w:type="spellEnd"/>
      <w:r>
        <w:rPr>
          <w:sz w:val="24"/>
          <w:szCs w:val="24"/>
        </w:rPr>
        <w:t xml:space="preserve">, r2_score import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041744" w:rsidRDefault="00C5224F">
      <w:pPr>
        <w:spacing w:before="2"/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california_housing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fetch_</w:t>
      </w:r>
      <w:proofErr w:type="gramStart"/>
      <w:r>
        <w:rPr>
          <w:sz w:val="24"/>
          <w:szCs w:val="24"/>
        </w:rPr>
        <w:t>openml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name="</w:t>
      </w:r>
      <w:proofErr w:type="spellStart"/>
      <w:r>
        <w:rPr>
          <w:sz w:val="24"/>
          <w:szCs w:val="24"/>
        </w:rPr>
        <w:t>california_housing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as_frame</w:t>
      </w:r>
      <w:proofErr w:type="spellEnd"/>
      <w:r>
        <w:rPr>
          <w:sz w:val="24"/>
          <w:szCs w:val="24"/>
        </w:rPr>
        <w:t>=True)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0" w:lineRule="auto"/>
        <w:ind w:left="120" w:right="6037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california_housing.frame</w:t>
      </w:r>
      <w:proofErr w:type="spellEnd"/>
      <w:r>
        <w:rPr>
          <w:sz w:val="24"/>
          <w:szCs w:val="24"/>
        </w:rPr>
        <w:t xml:space="preserve"> target = data["target"]</w:t>
      </w:r>
    </w:p>
    <w:p w:rsidR="00041744" w:rsidRDefault="00C5224F">
      <w:pPr>
        <w:spacing w:before="2" w:line="259" w:lineRule="auto"/>
        <w:ind w:left="120" w:right="1878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</w:t>
      </w:r>
      <w:proofErr w:type="gram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data, target,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before="4" w:line="160" w:lineRule="exact"/>
        <w:rPr>
          <w:sz w:val="16"/>
          <w:szCs w:val="16"/>
        </w:rPr>
      </w:pPr>
    </w:p>
    <w:p w:rsidR="00041744" w:rsidRDefault="00C5224F">
      <w:pPr>
        <w:spacing w:line="396" w:lineRule="auto"/>
        <w:ind w:left="120" w:right="6068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12"/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r2 = r2_</w:t>
      </w:r>
      <w:proofErr w:type="gramStart"/>
      <w:r>
        <w:rPr>
          <w:sz w:val="24"/>
          <w:szCs w:val="24"/>
        </w:rPr>
        <w:t>score(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"Mean Squared Error: {:.2f}".format(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))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"R-squared (Coefficient of Determination): {:.2f}".format(r2))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625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("Ac</w:t>
      </w:r>
      <w:r>
        <w:rPr>
          <w:sz w:val="24"/>
          <w:szCs w:val="24"/>
        </w:rPr>
        <w:t xml:space="preserve">tual Values") 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("Predicted Values")</w:t>
      </w:r>
    </w:p>
    <w:p w:rsidR="00041744" w:rsidRDefault="00C5224F">
      <w:pPr>
        <w:spacing w:before="4"/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"Actual vs. Predicted Values in Linear Regression")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2" w:line="280" w:lineRule="exact"/>
        <w:rPr>
          <w:sz w:val="28"/>
          <w:szCs w:val="28"/>
        </w:rPr>
      </w:pPr>
    </w:p>
    <w:p w:rsidR="00041744" w:rsidRDefault="00C5224F">
      <w:pPr>
        <w:spacing w:before="29" w:line="258" w:lineRule="auto"/>
        <w:ind w:left="120" w:right="384"/>
        <w:rPr>
          <w:sz w:val="24"/>
          <w:szCs w:val="24"/>
        </w:rPr>
      </w:pPr>
      <w:r>
        <w:rPr>
          <w:sz w:val="24"/>
          <w:szCs w:val="24"/>
        </w:rPr>
        <w:t>Q6] Write a program to classify the given dataset using logistic regression and evaluate the model</w:t>
      </w:r>
    </w:p>
    <w:p w:rsidR="00041744" w:rsidRDefault="00041744">
      <w:pPr>
        <w:spacing w:before="10" w:line="140" w:lineRule="exact"/>
        <w:rPr>
          <w:sz w:val="15"/>
          <w:szCs w:val="15"/>
        </w:rPr>
      </w:pPr>
    </w:p>
    <w:p w:rsidR="00041744" w:rsidRDefault="00C5224F">
      <w:pPr>
        <w:spacing w:line="400" w:lineRule="auto"/>
        <w:ind w:left="120" w:right="7179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  <w:r>
        <w:rPr>
          <w:sz w:val="24"/>
          <w:szCs w:val="24"/>
        </w:rPr>
        <w:t xml:space="preserve"> import pandas as pd</w:t>
      </w:r>
    </w:p>
    <w:p w:rsidR="00041744" w:rsidRDefault="00C5224F">
      <w:pPr>
        <w:spacing w:before="2" w:line="396" w:lineRule="auto"/>
        <w:ind w:left="120" w:right="3944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sklearn.linear_model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LogisticRegression</w:t>
      </w:r>
      <w:proofErr w:type="spellEnd"/>
    </w:p>
    <w:p w:rsidR="00041744" w:rsidRDefault="00C5224F">
      <w:pPr>
        <w:spacing w:before="11" w:line="396" w:lineRule="auto"/>
        <w:ind w:left="120" w:right="993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data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</w:t>
      </w:r>
    </w:p>
    <w:p w:rsidR="00041744" w:rsidRDefault="00C5224F">
      <w:pPr>
        <w:spacing w:before="11"/>
        <w:ind w:left="365"/>
        <w:rPr>
          <w:sz w:val="24"/>
          <w:szCs w:val="24"/>
        </w:rPr>
      </w:pPr>
      <w:r>
        <w:rPr>
          <w:sz w:val="24"/>
          <w:szCs w:val="24"/>
        </w:rPr>
        <w:t xml:space="preserve">'Feature1': [1.2, </w:t>
      </w:r>
      <w:r>
        <w:rPr>
          <w:sz w:val="24"/>
          <w:szCs w:val="24"/>
        </w:rPr>
        <w:t>2.4, 1.5, 3.5, 2.7, 4.8, 3.2, 5.1, 4.0, 6.2],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'Feature2': [0, 1, 0, 1, 0, 1, 0, 1, 0, 1],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r>
        <w:rPr>
          <w:position w:val="-1"/>
          <w:sz w:val="24"/>
          <w:szCs w:val="24"/>
        </w:rPr>
        <w:t>'Target': [0, 1, 0, 1, 0, 1, 0, 1, 0, 1]</w:t>
      </w:r>
    </w:p>
    <w:p w:rsidR="00041744" w:rsidRDefault="00041744">
      <w:pPr>
        <w:spacing w:before="1" w:line="160" w:lineRule="exact"/>
        <w:rPr>
          <w:sz w:val="16"/>
          <w:szCs w:val="16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['Feature1', 'Feature2']]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y = data['Target']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6067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LogisticRegression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4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"Accuracy:", accuracy)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classification_</w:t>
      </w:r>
      <w:proofErr w:type="gram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</w:t>
      </w:r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"Classification Report:")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0" w:line="260" w:lineRule="exact"/>
        <w:rPr>
          <w:sz w:val="26"/>
          <w:szCs w:val="26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2" type="#_x0000_t75" alt="" style="width:451.15pt;height:231.2pt;mso-width-percent:0;mso-height-percent:0;mso-width-percent:0;mso-height-percent:0">
            <v:imagedata r:id="rId21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3" w:line="200" w:lineRule="exact"/>
      </w:pPr>
    </w:p>
    <w:p w:rsidR="00041744" w:rsidRDefault="00C5224F">
      <w:pPr>
        <w:spacing w:before="29" w:line="400" w:lineRule="auto"/>
        <w:ind w:left="120" w:right="2465"/>
        <w:rPr>
          <w:sz w:val="24"/>
          <w:szCs w:val="24"/>
        </w:rPr>
      </w:pPr>
      <w:r>
        <w:rPr>
          <w:sz w:val="24"/>
          <w:szCs w:val="24"/>
        </w:rPr>
        <w:t xml:space="preserve">Q7] Write a program to implement support vector machine algorithm 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41744" w:rsidRDefault="00C5224F">
      <w:pPr>
        <w:spacing w:before="2"/>
        <w:ind w:left="120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0" w:lineRule="auto"/>
        <w:ind w:left="120" w:right="4077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sklearn.svm</w:t>
      </w:r>
      <w:proofErr w:type="spellEnd"/>
      <w:r>
        <w:rPr>
          <w:sz w:val="24"/>
          <w:szCs w:val="24"/>
        </w:rPr>
        <w:t xml:space="preserve"> import SVC</w:t>
      </w:r>
    </w:p>
    <w:p w:rsidR="00041744" w:rsidRDefault="00C5224F">
      <w:pPr>
        <w:spacing w:before="2" w:line="400" w:lineRule="auto"/>
        <w:ind w:left="120" w:right="99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data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</w:t>
      </w:r>
    </w:p>
    <w:p w:rsidR="00041744" w:rsidRDefault="00C5224F">
      <w:pPr>
        <w:spacing w:before="2"/>
        <w:ind w:left="365"/>
        <w:rPr>
          <w:sz w:val="24"/>
          <w:szCs w:val="24"/>
        </w:rPr>
      </w:pPr>
      <w:r>
        <w:rPr>
          <w:sz w:val="24"/>
          <w:szCs w:val="24"/>
        </w:rPr>
        <w:t>'Feature1': [1.2, 2.4, 1.5, 3.5, 2.7, 4.8</w:t>
      </w:r>
      <w:r>
        <w:rPr>
          <w:sz w:val="24"/>
          <w:szCs w:val="24"/>
        </w:rPr>
        <w:t>, 3.2, 5.1, 4.0, 6.2],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'Feature2': [0, 1, 0, 1, 0, 1, 0, 1, 0, 1],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r>
        <w:rPr>
          <w:position w:val="-1"/>
          <w:sz w:val="24"/>
          <w:szCs w:val="24"/>
        </w:rPr>
        <w:t>'Target': [0, 1, 0, 1, 0, 1, 0, 1, 0, 1]</w:t>
      </w:r>
    </w:p>
    <w:p w:rsidR="00041744" w:rsidRDefault="00041744">
      <w:pPr>
        <w:spacing w:before="6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['Feature1', 'Feature2']]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y = data['Target']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" w:line="240" w:lineRule="exact"/>
        <w:rPr>
          <w:sz w:val="24"/>
          <w:szCs w:val="24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SVC(kernel='linear', C=1.0)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0" w:line="160" w:lineRule="exact"/>
        <w:rPr>
          <w:sz w:val="17"/>
          <w:szCs w:val="17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"Accuracy:", accuracy)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classification_</w:t>
      </w:r>
      <w:proofErr w:type="gram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"Classification Report:")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" w:line="240" w:lineRule="exact"/>
        <w:rPr>
          <w:sz w:val="24"/>
          <w:szCs w:val="24"/>
        </w:rPr>
      </w:pPr>
    </w:p>
    <w:p w:rsidR="00041744" w:rsidRDefault="00C5224F">
      <w:pPr>
        <w:spacing w:line="396" w:lineRule="auto"/>
        <w:ind w:left="120" w:right="1741"/>
        <w:rPr>
          <w:sz w:val="24"/>
          <w:szCs w:val="24"/>
        </w:rPr>
      </w:pPr>
      <w:r>
        <w:rPr>
          <w:sz w:val="24"/>
          <w:szCs w:val="24"/>
        </w:rPr>
        <w:t xml:space="preserve">Q8] Write a program to implement Decision Tree model on the given dataset 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41744" w:rsidRDefault="00C5224F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impor</w:t>
      </w:r>
      <w:r>
        <w:rPr>
          <w:sz w:val="24"/>
          <w:szCs w:val="24"/>
        </w:rPr>
        <w:t>t pandas as pd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4077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sklearn.tree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DecisionTreeClassifier</w:t>
      </w:r>
      <w:proofErr w:type="spellEnd"/>
    </w:p>
    <w:p w:rsidR="00041744" w:rsidRDefault="00C5224F">
      <w:pPr>
        <w:spacing w:before="7" w:line="400" w:lineRule="auto"/>
        <w:ind w:left="120" w:right="989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data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</w:t>
      </w:r>
    </w:p>
    <w:p w:rsidR="00041744" w:rsidRDefault="00C5224F">
      <w:pPr>
        <w:spacing w:before="2"/>
        <w:ind w:left="365"/>
        <w:rPr>
          <w:sz w:val="24"/>
          <w:szCs w:val="24"/>
        </w:rPr>
      </w:pPr>
      <w:r>
        <w:rPr>
          <w:sz w:val="24"/>
          <w:szCs w:val="24"/>
        </w:rPr>
        <w:t xml:space="preserve">'Feature1': [1.2, 2.4, 1.5, 3.5, </w:t>
      </w:r>
      <w:r>
        <w:rPr>
          <w:sz w:val="24"/>
          <w:szCs w:val="24"/>
        </w:rPr>
        <w:t>2.7, 4.8, 3.2, 5.1, 4.0, 6.2],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'Feature2': [0, 1, 0, 1, 0, 1, 0, 1, 0, 1],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r>
        <w:rPr>
          <w:position w:val="-1"/>
          <w:sz w:val="24"/>
          <w:szCs w:val="24"/>
        </w:rPr>
        <w:t>'Target': [0, 1, 0, 1, 0, 1, 0, 1, 0, 1]</w:t>
      </w:r>
    </w:p>
    <w:p w:rsidR="00041744" w:rsidRDefault="00041744">
      <w:pPr>
        <w:spacing w:before="6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['Feature1', 'Feature2']]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y = data['Target']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</w:t>
      </w:r>
      <w:r>
        <w:rPr>
          <w:sz w:val="24"/>
          <w:szCs w:val="24"/>
        </w:rPr>
        <w:t>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DecisionTreeClassifier</w:t>
      </w:r>
      <w:proofErr w:type="spellEnd"/>
      <w:r>
        <w:rPr>
          <w:sz w:val="24"/>
          <w:szCs w:val="24"/>
        </w:rPr>
        <w:t>()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"Accuracy:", accuracy)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classification_</w:t>
      </w:r>
      <w:proofErr w:type="gram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"Classification Report:")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9"/>
          <w:szCs w:val="19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3" type="#_x0000_t75" alt="" style="width:451.15pt;height:229.2pt;mso-width-percent:0;mso-height-percent:0;mso-width-percent:0;mso-height-percent:0">
            <v:imagedata r:id="rId21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9" w:line="220" w:lineRule="exact"/>
        <w:rPr>
          <w:sz w:val="22"/>
          <w:szCs w:val="22"/>
        </w:rPr>
      </w:pPr>
    </w:p>
    <w:p w:rsidR="00041744" w:rsidRDefault="00C5224F">
      <w:pPr>
        <w:spacing w:line="400" w:lineRule="auto"/>
        <w:ind w:left="120" w:right="1821"/>
        <w:rPr>
          <w:sz w:val="24"/>
          <w:szCs w:val="24"/>
        </w:rPr>
      </w:pPr>
      <w:r>
        <w:rPr>
          <w:sz w:val="24"/>
          <w:szCs w:val="24"/>
        </w:rPr>
        <w:t xml:space="preserve">Q9] Write a program to implement Bayesian classification on given dataset. 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41744" w:rsidRDefault="00C5224F">
      <w:pPr>
        <w:spacing w:before="2"/>
        <w:ind w:left="120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0" w:lineRule="auto"/>
        <w:ind w:left="120" w:right="4077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sklearn.naive_bayes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GaussianNB</w:t>
      </w:r>
      <w:proofErr w:type="spellEnd"/>
    </w:p>
    <w:p w:rsidR="00041744" w:rsidRDefault="00C5224F">
      <w:pPr>
        <w:spacing w:before="2" w:line="396" w:lineRule="auto"/>
        <w:ind w:left="120" w:right="987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data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</w:t>
      </w:r>
    </w:p>
    <w:p w:rsidR="00041744" w:rsidRDefault="00C5224F">
      <w:pPr>
        <w:spacing w:before="11"/>
        <w:ind w:left="365"/>
        <w:rPr>
          <w:sz w:val="24"/>
          <w:szCs w:val="24"/>
        </w:rPr>
      </w:pPr>
      <w:r>
        <w:rPr>
          <w:sz w:val="24"/>
          <w:szCs w:val="24"/>
        </w:rPr>
        <w:t>'Feature1': [1.2, 2.4</w:t>
      </w:r>
      <w:r>
        <w:rPr>
          <w:sz w:val="24"/>
          <w:szCs w:val="24"/>
        </w:rPr>
        <w:t>, 1.5, 3.5, 2.7, 4.8, 3.2, 5.1, 4.0, 6.2],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'Feature2': [0, 1, 0, 1, 0, 1, 0, 1, 0, 1],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r>
        <w:rPr>
          <w:position w:val="-1"/>
          <w:sz w:val="24"/>
          <w:szCs w:val="24"/>
        </w:rPr>
        <w:t>'Target': [0, 1, 0, 1, 0, 1, 0, 1, 0, 1]</w:t>
      </w:r>
    </w:p>
    <w:p w:rsidR="00041744" w:rsidRDefault="00041744">
      <w:pPr>
        <w:spacing w:before="6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['Feature1', 'Feature2']]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y = data['Target']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GaussianNB</w:t>
      </w:r>
      <w:proofErr w:type="spellEnd"/>
      <w:r>
        <w:rPr>
          <w:sz w:val="24"/>
          <w:szCs w:val="24"/>
        </w:rPr>
        <w:t>()</w:t>
      </w:r>
    </w:p>
    <w:p w:rsidR="00041744" w:rsidRDefault="00041744">
      <w:pPr>
        <w:spacing w:before="10" w:line="160" w:lineRule="exact"/>
        <w:rPr>
          <w:sz w:val="17"/>
          <w:szCs w:val="17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"Accuracy:", accuracy)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classification_</w:t>
      </w:r>
      <w:proofErr w:type="gram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"Classification Report:")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6" w:line="180" w:lineRule="exact"/>
        <w:rPr>
          <w:sz w:val="18"/>
          <w:szCs w:val="18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4" type="#_x0000_t75" alt="" style="width:441.9pt;height:208.75pt;mso-width-percent:0;mso-height-percent:0;mso-width-percent:0;mso-height-percent:0">
            <v:imagedata r:id="rId21" o:title=""/>
          </v:shape>
        </w:pic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962"/>
        <w:rPr>
          <w:sz w:val="24"/>
          <w:szCs w:val="24"/>
        </w:rPr>
      </w:pPr>
      <w:r>
        <w:rPr>
          <w:sz w:val="24"/>
          <w:szCs w:val="24"/>
        </w:rPr>
        <w:t xml:space="preserve">Q10] Write a program to implement K-Nearest Neighbor algorithm on given dataset. 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41744" w:rsidRDefault="00C5224F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403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sklearn.neighbors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KNeighborsClassifier</w:t>
      </w:r>
      <w:proofErr w:type="spellEnd"/>
    </w:p>
    <w:p w:rsidR="00041744" w:rsidRDefault="00C5224F">
      <w:pPr>
        <w:spacing w:before="6" w:line="401" w:lineRule="auto"/>
        <w:ind w:left="120" w:right="988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</w:t>
      </w:r>
      <w:r>
        <w:rPr>
          <w:sz w:val="24"/>
          <w:szCs w:val="24"/>
        </w:rPr>
        <w:t>uracy_score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data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</w:t>
      </w:r>
    </w:p>
    <w:p w:rsidR="00041744" w:rsidRDefault="00C5224F">
      <w:pPr>
        <w:spacing w:before="1"/>
        <w:ind w:left="365"/>
        <w:rPr>
          <w:sz w:val="24"/>
          <w:szCs w:val="24"/>
        </w:rPr>
      </w:pPr>
      <w:r>
        <w:rPr>
          <w:sz w:val="24"/>
          <w:szCs w:val="24"/>
        </w:rPr>
        <w:t>'Feature1': [1.2, 2.4, 1.5, 3.5, 2.7, 4.8, 3.2, 5.1, 4.0, 6.2],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'Feature2': [0, 1, 0, 1, 0, 1, 0, 1, 0, 1],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r>
        <w:rPr>
          <w:position w:val="-1"/>
          <w:sz w:val="24"/>
          <w:szCs w:val="24"/>
        </w:rPr>
        <w:t>'Target': [0, 1, 0, 1, 0, 1, 0, 1, 0, 1]</w:t>
      </w:r>
    </w:p>
    <w:p w:rsidR="00041744" w:rsidRDefault="00041744">
      <w:pPr>
        <w:spacing w:before="6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footerReference w:type="default" r:id="rId22"/>
          <w:pgSz w:w="11920" w:h="16840"/>
          <w:pgMar w:top="1200" w:right="1320" w:bottom="280" w:left="1320" w:header="748" w:footer="998" w:gutter="0"/>
          <w:pgNumType w:start="12"/>
          <w:cols w:space="720"/>
        </w:sectPr>
      </w:pPr>
      <w:r>
        <w:rPr>
          <w:sz w:val="24"/>
          <w:szCs w:val="24"/>
        </w:rPr>
        <w:t xml:space="preserve">X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['Feature1', 'Feature2']]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y = data['Target']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model = </w:t>
      </w:r>
      <w:proofErr w:type="spellStart"/>
      <w:r>
        <w:rPr>
          <w:sz w:val="24"/>
          <w:szCs w:val="24"/>
        </w:rPr>
        <w:t>KNeighborsClassifier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n_neighbors</w:t>
      </w:r>
      <w:proofErr w:type="spellEnd"/>
      <w:r>
        <w:rPr>
          <w:sz w:val="24"/>
          <w:szCs w:val="24"/>
        </w:rPr>
        <w:t>=3)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"Accuracy:", accuracy)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classification_</w:t>
      </w:r>
      <w:proofErr w:type="gram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"Classification Report:")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classification_rep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8" w:line="180" w:lineRule="exact"/>
        <w:rPr>
          <w:sz w:val="18"/>
          <w:szCs w:val="18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5" type="#_x0000_t75" alt="" style="width:451.15pt;height:227.25pt;mso-width-percent:0;mso-height-percent:0;mso-width-percent:0;mso-height-percent:0">
            <v:imagedata r:id="rId21" o:title=""/>
          </v:shape>
        </w:pict>
      </w:r>
    </w:p>
    <w:p w:rsidR="00041744" w:rsidRDefault="00041744">
      <w:pPr>
        <w:spacing w:before="7" w:line="180" w:lineRule="exact"/>
        <w:rPr>
          <w:sz w:val="19"/>
          <w:szCs w:val="19"/>
        </w:rPr>
      </w:pPr>
    </w:p>
    <w:p w:rsidR="00041744" w:rsidRDefault="00C5224F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 xml:space="preserve">Q11] </w:t>
      </w:r>
      <w:r>
        <w:rPr>
          <w:rFonts w:ascii="Calibri" w:eastAsia="Calibri" w:hAnsi="Calibri" w:cs="Calibri"/>
          <w:sz w:val="22"/>
          <w:szCs w:val="22"/>
        </w:rPr>
        <w:t>Write a program to implement K-Means algorithm on given dataset and visualize the clusters.</w:t>
      </w:r>
    </w:p>
    <w:p w:rsidR="00041744" w:rsidRDefault="00041744">
      <w:pPr>
        <w:spacing w:before="7" w:line="160" w:lineRule="exact"/>
        <w:rPr>
          <w:sz w:val="17"/>
          <w:szCs w:val="17"/>
        </w:rPr>
      </w:pPr>
    </w:p>
    <w:p w:rsidR="00041744" w:rsidRDefault="00C5224F">
      <w:pPr>
        <w:spacing w:line="400" w:lineRule="auto"/>
        <w:ind w:left="120" w:right="7179"/>
        <w:rPr>
          <w:sz w:val="24"/>
          <w:szCs w:val="24"/>
        </w:rPr>
      </w:pPr>
      <w:r>
        <w:rPr>
          <w:sz w:val="24"/>
          <w:szCs w:val="24"/>
        </w:rPr>
        <w:t xml:space="preserve">import pandas as </w:t>
      </w:r>
      <w:proofErr w:type="spellStart"/>
      <w:r>
        <w:rPr>
          <w:sz w:val="24"/>
          <w:szCs w:val="24"/>
        </w:rPr>
        <w:t>pd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41744" w:rsidRDefault="00C5224F">
      <w:pPr>
        <w:spacing w:before="2" w:line="396" w:lineRule="auto"/>
        <w:ind w:left="120" w:right="5619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sklearn.cluster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041744" w:rsidRDefault="00C5224F">
      <w:pPr>
        <w:spacing w:before="12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</w:t>
      </w:r>
    </w:p>
    <w:p w:rsidR="00041744" w:rsidRDefault="00041744">
      <w:pPr>
        <w:spacing w:before="10" w:line="160" w:lineRule="exact"/>
        <w:rPr>
          <w:sz w:val="17"/>
          <w:szCs w:val="17"/>
        </w:rPr>
      </w:pPr>
    </w:p>
    <w:p w:rsidR="00041744" w:rsidRDefault="00C5224F">
      <w:pPr>
        <w:ind w:left="327" w:right="5139"/>
        <w:jc w:val="center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sz w:val="24"/>
          <w:szCs w:val="24"/>
        </w:rPr>
        <w:t>'X1': [1, 2, 2.5, 3, 3.5, 4, 4.5, 5, 5.5, 6],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365"/>
        <w:rPr>
          <w:sz w:val="24"/>
          <w:szCs w:val="24"/>
        </w:rPr>
      </w:pPr>
      <w:r>
        <w:rPr>
          <w:sz w:val="24"/>
          <w:szCs w:val="24"/>
        </w:rPr>
        <w:t>'X2': [1, 2, 3, 4, 3.5, 4.5, 5.5, 6, 5, 6]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})</w:t>
      </w:r>
    </w:p>
    <w:p w:rsidR="00041744" w:rsidRDefault="00041744">
      <w:pPr>
        <w:spacing w:before="7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K = 2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n_clusters</w:t>
      </w:r>
      <w:proofErr w:type="spellEnd"/>
      <w:r>
        <w:rPr>
          <w:sz w:val="24"/>
          <w:szCs w:val="24"/>
        </w:rPr>
        <w:t xml:space="preserve">=K,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=42)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(data)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5194"/>
        <w:rPr>
          <w:sz w:val="24"/>
          <w:szCs w:val="24"/>
        </w:rPr>
      </w:pPr>
      <w:proofErr w:type="spellStart"/>
      <w:r>
        <w:rPr>
          <w:sz w:val="24"/>
          <w:szCs w:val="24"/>
        </w:rPr>
        <w:t>cluster_centers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model.cluster_centers</w:t>
      </w:r>
      <w:proofErr w:type="spellEnd"/>
      <w:r>
        <w:rPr>
          <w:sz w:val="24"/>
          <w:szCs w:val="24"/>
        </w:rPr>
        <w:t xml:space="preserve">_ labels = </w:t>
      </w:r>
      <w:proofErr w:type="spellStart"/>
      <w:r>
        <w:rPr>
          <w:sz w:val="24"/>
          <w:szCs w:val="24"/>
        </w:rPr>
        <w:t>model.labels</w:t>
      </w:r>
      <w:proofErr w:type="spellEnd"/>
      <w:r>
        <w:rPr>
          <w:sz w:val="24"/>
          <w:szCs w:val="24"/>
        </w:rPr>
        <w:t xml:space="preserve">_ </w:t>
      </w: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=(8, 6))</w:t>
      </w:r>
    </w:p>
    <w:p w:rsidR="00041744" w:rsidRDefault="00C5224F">
      <w:pPr>
        <w:spacing w:before="9"/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for k</w:t>
      </w:r>
      <w:proofErr w:type="spellEnd"/>
      <w:r>
        <w:rPr>
          <w:sz w:val="24"/>
          <w:szCs w:val="24"/>
        </w:rPr>
        <w:t xml:space="preserve"> in range(K):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r>
        <w:rPr>
          <w:sz w:val="24"/>
          <w:szCs w:val="24"/>
        </w:rPr>
        <w:t>cluster_data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labels == k]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cluster_data</w:t>
      </w:r>
      <w:proofErr w:type="spellEnd"/>
      <w:r>
        <w:rPr>
          <w:sz w:val="24"/>
          <w:szCs w:val="24"/>
        </w:rPr>
        <w:t xml:space="preserve">['X1'], </w:t>
      </w:r>
      <w:proofErr w:type="spellStart"/>
      <w:r>
        <w:rPr>
          <w:sz w:val="24"/>
          <w:szCs w:val="24"/>
        </w:rPr>
        <w:t>cluster_data</w:t>
      </w:r>
      <w:proofErr w:type="spellEnd"/>
      <w:r>
        <w:rPr>
          <w:sz w:val="24"/>
          <w:szCs w:val="24"/>
        </w:rPr>
        <w:t>['X2'], label=</w:t>
      </w:r>
      <w:proofErr w:type="spellStart"/>
      <w:r>
        <w:rPr>
          <w:sz w:val="24"/>
          <w:szCs w:val="24"/>
        </w:rPr>
        <w:t>f'Cluster</w:t>
      </w:r>
      <w:proofErr w:type="spellEnd"/>
      <w:r>
        <w:rPr>
          <w:sz w:val="24"/>
          <w:szCs w:val="24"/>
        </w:rPr>
        <w:t xml:space="preserve"> {k + 1}')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258" w:lineRule="auto"/>
        <w:ind w:left="120" w:right="128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cluster_centers</w:t>
      </w:r>
      <w:proofErr w:type="spellEnd"/>
      <w:r>
        <w:rPr>
          <w:sz w:val="24"/>
          <w:szCs w:val="24"/>
        </w:rPr>
        <w:t xml:space="preserve">[:, 0], </w:t>
      </w:r>
      <w:proofErr w:type="spellStart"/>
      <w:r>
        <w:rPr>
          <w:sz w:val="24"/>
          <w:szCs w:val="24"/>
        </w:rPr>
        <w:t>cluster_centers</w:t>
      </w:r>
      <w:proofErr w:type="spellEnd"/>
      <w:r>
        <w:rPr>
          <w:sz w:val="24"/>
          <w:szCs w:val="24"/>
        </w:rPr>
        <w:t xml:space="preserve">[:, 1], c='black', </w:t>
      </w:r>
      <w:r>
        <w:rPr>
          <w:sz w:val="24"/>
          <w:szCs w:val="24"/>
        </w:rPr>
        <w:t>marker='x', s=100, label='Centroids')</w:t>
      </w:r>
    </w:p>
    <w:p w:rsidR="00041744" w:rsidRDefault="00041744">
      <w:pPr>
        <w:spacing w:before="9" w:line="140" w:lineRule="exact"/>
        <w:rPr>
          <w:sz w:val="15"/>
          <w:szCs w:val="15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f'K</w:t>
      </w:r>
      <w:proofErr w:type="spellEnd"/>
      <w:r>
        <w:rPr>
          <w:sz w:val="24"/>
          <w:szCs w:val="24"/>
        </w:rPr>
        <w:t>-Means Clustering with K={K}')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76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'X1') 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 xml:space="preserve">('X2') </w:t>
      </w:r>
      <w:proofErr w:type="spellStart"/>
      <w:r>
        <w:rPr>
          <w:sz w:val="24"/>
          <w:szCs w:val="24"/>
        </w:rPr>
        <w:t>plt.legend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:rsidR="00041744" w:rsidRDefault="007E136E">
      <w:pPr>
        <w:spacing w:before="10"/>
        <w:ind w:left="120"/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noProof/>
        </w:rPr>
        <w:pict>
          <v:shape id="_x0000_i1036" type="#_x0000_t75" alt="" style="width:358pt;height:260.9pt;mso-width-percent:0;mso-height-percent:0;mso-width-percent:0;mso-height-percent:0">
            <v:imagedata r:id="rId23" o:title=""/>
          </v:shape>
        </w:pic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Q12] Write a program to implement deep learning algorithm using ANN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tf</w:t>
      </w:r>
      <w:proofErr w:type="spellEnd"/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keras</w:t>
      </w:r>
      <w:proofErr w:type="spellEnd"/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4221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tensorflow.keras.layers</w:t>
      </w:r>
      <w:proofErr w:type="spellEnd"/>
      <w:r>
        <w:rPr>
          <w:sz w:val="24"/>
          <w:szCs w:val="24"/>
        </w:rPr>
        <w:t xml:space="preserve"> import Dense, Flatten from </w:t>
      </w:r>
      <w:proofErr w:type="spellStart"/>
      <w:r>
        <w:rPr>
          <w:sz w:val="24"/>
          <w:szCs w:val="24"/>
        </w:rPr>
        <w:t>tensorflow.keras.datasets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mnist</w:t>
      </w:r>
      <w:proofErr w:type="spellEnd"/>
    </w:p>
    <w:p w:rsidR="00041744" w:rsidRDefault="00C5224F">
      <w:pPr>
        <w:spacing w:before="6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), 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) = </w:t>
      </w:r>
      <w:proofErr w:type="spellStart"/>
      <w:r>
        <w:rPr>
          <w:sz w:val="24"/>
          <w:szCs w:val="24"/>
        </w:rPr>
        <w:t>mnist.load_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()</w:t>
      </w:r>
      <w:proofErr w:type="gram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0" w:lineRule="auto"/>
        <w:ind w:left="120" w:right="4647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/ 255.0,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/ 255.0 model = </w:t>
      </w:r>
      <w:proofErr w:type="spellStart"/>
      <w:proofErr w:type="gramStart"/>
      <w:r>
        <w:rPr>
          <w:sz w:val="24"/>
          <w:szCs w:val="24"/>
        </w:rPr>
        <w:t>keras.models.Sequential</w:t>
      </w:r>
      <w:proofErr w:type="spellEnd"/>
      <w:r>
        <w:rPr>
          <w:sz w:val="24"/>
          <w:szCs w:val="24"/>
        </w:rPr>
        <w:t>([</w:t>
      </w:r>
      <w:proofErr w:type="gramEnd"/>
    </w:p>
    <w:p w:rsidR="00041744" w:rsidRDefault="00C5224F">
      <w:pPr>
        <w:spacing w:before="2" w:line="396" w:lineRule="auto"/>
        <w:ind w:left="365" w:right="5920"/>
        <w:rPr>
          <w:sz w:val="24"/>
          <w:szCs w:val="24"/>
        </w:rPr>
      </w:pPr>
      <w:proofErr w:type="gramStart"/>
      <w:r>
        <w:rPr>
          <w:sz w:val="24"/>
          <w:szCs w:val="24"/>
        </w:rPr>
        <w:t>Flatten(</w:t>
      </w:r>
      <w:proofErr w:type="spellStart"/>
      <w:proofErr w:type="gramEnd"/>
      <w:r>
        <w:rPr>
          <w:sz w:val="24"/>
          <w:szCs w:val="24"/>
        </w:rPr>
        <w:t>input_shape</w:t>
      </w:r>
      <w:proofErr w:type="spellEnd"/>
      <w:r>
        <w:rPr>
          <w:sz w:val="24"/>
          <w:szCs w:val="24"/>
        </w:rPr>
        <w:t>=(28, 28)), Dense(128, 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'),</w:t>
      </w:r>
    </w:p>
    <w:p w:rsidR="00041744" w:rsidRDefault="00C5224F">
      <w:pPr>
        <w:spacing w:before="11" w:line="260" w:lineRule="exact"/>
        <w:ind w:left="365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Dense(</w:t>
      </w:r>
      <w:proofErr w:type="gramEnd"/>
      <w:r>
        <w:rPr>
          <w:position w:val="-1"/>
          <w:sz w:val="24"/>
          <w:szCs w:val="24"/>
        </w:rPr>
        <w:t>10, activation='</w:t>
      </w:r>
      <w:proofErr w:type="spellStart"/>
      <w:r>
        <w:rPr>
          <w:position w:val="-1"/>
          <w:sz w:val="24"/>
          <w:szCs w:val="24"/>
        </w:rPr>
        <w:t>softmax</w:t>
      </w:r>
      <w:proofErr w:type="spellEnd"/>
      <w:r>
        <w:rPr>
          <w:position w:val="-1"/>
          <w:sz w:val="24"/>
          <w:szCs w:val="24"/>
        </w:rPr>
        <w:t>')</w:t>
      </w:r>
    </w:p>
    <w:p w:rsidR="00041744" w:rsidRDefault="00041744">
      <w:pPr>
        <w:spacing w:before="6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])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966" w:right="4495" w:hanging="8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model.compile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optimizer='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 loss='</w:t>
      </w:r>
      <w:proofErr w:type="spellStart"/>
      <w:r>
        <w:rPr>
          <w:sz w:val="24"/>
          <w:szCs w:val="24"/>
        </w:rPr>
        <w:t>sparse_categorical_crossentropy</w:t>
      </w:r>
      <w:proofErr w:type="spellEnd"/>
      <w:r>
        <w:rPr>
          <w:sz w:val="24"/>
          <w:szCs w:val="24"/>
        </w:rPr>
        <w:t>', metrics=['accuracy'])</w:t>
      </w:r>
    </w:p>
    <w:p w:rsidR="00041744" w:rsidRDefault="00C5224F">
      <w:pPr>
        <w:spacing w:before="9"/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</w:t>
      </w:r>
      <w:r>
        <w:rPr>
          <w:sz w:val="24"/>
          <w:szCs w:val="24"/>
        </w:rPr>
        <w:t>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, epochs=5)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test_loss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test_accuracy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model.evaluate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, verbose=2)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5247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f"Test</w:t>
      </w:r>
      <w:proofErr w:type="spellEnd"/>
      <w:r>
        <w:rPr>
          <w:sz w:val="24"/>
          <w:szCs w:val="24"/>
        </w:rPr>
        <w:t xml:space="preserve"> accuracy: {</w:t>
      </w:r>
      <w:proofErr w:type="spellStart"/>
      <w:r>
        <w:rPr>
          <w:sz w:val="24"/>
          <w:szCs w:val="24"/>
        </w:rPr>
        <w:t>test_accuracy</w:t>
      </w:r>
      <w:proofErr w:type="spellEnd"/>
      <w:r>
        <w:rPr>
          <w:sz w:val="24"/>
          <w:szCs w:val="24"/>
        </w:rPr>
        <w:t xml:space="preserve">}") predictions = </w:t>
      </w:r>
      <w:proofErr w:type="spell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=(10, 10))</w:t>
      </w:r>
    </w:p>
    <w:p w:rsidR="00041744" w:rsidRDefault="00C5224F">
      <w:pPr>
        <w:spacing w:before="9" w:line="397" w:lineRule="auto"/>
        <w:ind w:left="365" w:right="6764" w:hanging="245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range(25): </w:t>
      </w:r>
      <w:proofErr w:type="spellStart"/>
      <w:r>
        <w:rPr>
          <w:sz w:val="24"/>
          <w:szCs w:val="24"/>
        </w:rPr>
        <w:t>plt.subplot</w:t>
      </w:r>
      <w:proofErr w:type="spellEnd"/>
      <w:r>
        <w:rPr>
          <w:sz w:val="24"/>
          <w:szCs w:val="24"/>
        </w:rPr>
        <w:t xml:space="preserve">(5, 5, i + 1) </w:t>
      </w:r>
      <w:proofErr w:type="spellStart"/>
      <w:r>
        <w:rPr>
          <w:sz w:val="24"/>
          <w:szCs w:val="24"/>
        </w:rPr>
        <w:t>plt.xticks</w:t>
      </w:r>
      <w:proofErr w:type="spellEnd"/>
      <w:r>
        <w:rPr>
          <w:sz w:val="24"/>
          <w:szCs w:val="24"/>
        </w:rPr>
        <w:t xml:space="preserve">([]) </w:t>
      </w:r>
      <w:proofErr w:type="spellStart"/>
      <w:r>
        <w:rPr>
          <w:sz w:val="24"/>
          <w:szCs w:val="24"/>
        </w:rPr>
        <w:t>plt.yticks</w:t>
      </w:r>
      <w:proofErr w:type="spellEnd"/>
      <w:r>
        <w:rPr>
          <w:sz w:val="24"/>
          <w:szCs w:val="24"/>
        </w:rPr>
        <w:t xml:space="preserve">([]) </w:t>
      </w:r>
      <w:proofErr w:type="spellStart"/>
      <w:r>
        <w:rPr>
          <w:sz w:val="24"/>
          <w:szCs w:val="24"/>
        </w:rPr>
        <w:t>plt.grid</w:t>
      </w:r>
      <w:proofErr w:type="spellEnd"/>
      <w:r>
        <w:rPr>
          <w:sz w:val="24"/>
          <w:szCs w:val="24"/>
        </w:rPr>
        <w:t>(False)</w:t>
      </w:r>
    </w:p>
    <w:p w:rsidR="00041744" w:rsidRDefault="00C5224F">
      <w:pPr>
        <w:spacing w:before="5" w:line="398" w:lineRule="auto"/>
        <w:ind w:left="360" w:right="4764" w:firstLine="5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plt.imshow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[i], </w:t>
      </w:r>
      <w:proofErr w:type="spellStart"/>
      <w:r>
        <w:rPr>
          <w:sz w:val="24"/>
          <w:szCs w:val="24"/>
        </w:rPr>
        <w:t>cmap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plt.cm.binary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predicted_label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tf.argmax</w:t>
      </w:r>
      <w:proofErr w:type="spellEnd"/>
      <w:r>
        <w:rPr>
          <w:sz w:val="24"/>
          <w:szCs w:val="24"/>
        </w:rPr>
        <w:t xml:space="preserve">(predictions[i])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[i]</w:t>
      </w:r>
    </w:p>
    <w:p w:rsidR="00041744" w:rsidRDefault="00C5224F">
      <w:pPr>
        <w:spacing w:before="8"/>
        <w:ind w:left="365" w:right="5775"/>
        <w:jc w:val="both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predicted_label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: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 w:line="396" w:lineRule="auto"/>
        <w:ind w:left="365" w:right="7255" w:firstLine="240"/>
        <w:rPr>
          <w:sz w:val="24"/>
          <w:szCs w:val="24"/>
        </w:rPr>
      </w:pPr>
      <w:r>
        <w:rPr>
          <w:sz w:val="24"/>
          <w:szCs w:val="24"/>
        </w:rPr>
        <w:t>color = 'green' else:</w:t>
      </w:r>
    </w:p>
    <w:p w:rsidR="00041744" w:rsidRDefault="00C5224F">
      <w:pPr>
        <w:spacing w:before="7"/>
        <w:ind w:left="568" w:right="7484"/>
        <w:jc w:val="center"/>
        <w:rPr>
          <w:sz w:val="24"/>
          <w:szCs w:val="24"/>
        </w:rPr>
      </w:pPr>
      <w:r>
        <w:rPr>
          <w:sz w:val="24"/>
          <w:szCs w:val="24"/>
        </w:rPr>
        <w:t>color = 'red'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f"{</w:t>
      </w:r>
      <w:proofErr w:type="spellStart"/>
      <w:r>
        <w:rPr>
          <w:sz w:val="24"/>
          <w:szCs w:val="24"/>
        </w:rPr>
        <w:t>predicted_label</w:t>
      </w:r>
      <w:proofErr w:type="spellEnd"/>
      <w:r>
        <w:rPr>
          <w:sz w:val="24"/>
          <w:szCs w:val="24"/>
        </w:rPr>
        <w:t>} ({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})", color=color)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7" w:line="280" w:lineRule="exact"/>
        <w:rPr>
          <w:sz w:val="28"/>
          <w:szCs w:val="2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Q13] Write a program to implement deep learning algorithm using CNN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tf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keras</w:t>
      </w:r>
      <w:proofErr w:type="spellEnd"/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tensorflow.keras</w:t>
      </w:r>
      <w:proofErr w:type="spellEnd"/>
      <w:r>
        <w:rPr>
          <w:sz w:val="24"/>
          <w:szCs w:val="24"/>
        </w:rPr>
        <w:t xml:space="preserve"> import layers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4897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tensorflow.keras.datasets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mnist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041744" w:rsidRDefault="00C5224F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), 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) = </w:t>
      </w:r>
      <w:proofErr w:type="spellStart"/>
      <w:r>
        <w:rPr>
          <w:sz w:val="24"/>
          <w:szCs w:val="24"/>
        </w:rPr>
        <w:t>mnist.load_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()</w:t>
      </w:r>
      <w:proofErr w:type="gramEnd"/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120" w:right="4647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/ 255.0,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/ 255.0 model = </w:t>
      </w:r>
      <w:proofErr w:type="spellStart"/>
      <w:proofErr w:type="gramStart"/>
      <w:r>
        <w:rPr>
          <w:sz w:val="24"/>
          <w:szCs w:val="24"/>
        </w:rPr>
        <w:t>keras.Sequential</w:t>
      </w:r>
      <w:proofErr w:type="spellEnd"/>
      <w:r>
        <w:rPr>
          <w:sz w:val="24"/>
          <w:szCs w:val="24"/>
        </w:rPr>
        <w:t>([</w:t>
      </w:r>
      <w:proofErr w:type="gramEnd"/>
    </w:p>
    <w:p w:rsidR="00041744" w:rsidRDefault="00C5224F">
      <w:pPr>
        <w:spacing w:before="11" w:line="398" w:lineRule="auto"/>
        <w:ind w:left="365" w:right="46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layers.Input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shape=(28, 28, 1)), layers.Conv2D(32, (3, 3), 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'), layers.MaxPooling2D((2, 2)), layers.Conv2D(64, (3, 3), 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'), layers.MaxPooling2D((2, 2)), </w:t>
      </w:r>
      <w:proofErr w:type="spellStart"/>
      <w:r>
        <w:rPr>
          <w:sz w:val="24"/>
          <w:szCs w:val="24"/>
        </w:rPr>
        <w:t>layers.Flatten</w:t>
      </w:r>
      <w:proofErr w:type="spellEnd"/>
      <w:r>
        <w:rPr>
          <w:sz w:val="24"/>
          <w:szCs w:val="24"/>
        </w:rPr>
        <w:t>(),</w:t>
      </w:r>
    </w:p>
    <w:p w:rsidR="00041744" w:rsidRDefault="00C5224F">
      <w:pPr>
        <w:spacing w:before="4"/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layers.Dense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64, 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'),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365"/>
        <w:rPr>
          <w:sz w:val="24"/>
          <w:szCs w:val="24"/>
        </w:rPr>
      </w:pPr>
      <w:proofErr w:type="spellStart"/>
      <w:proofErr w:type="gramStart"/>
      <w:r>
        <w:rPr>
          <w:position w:val="-1"/>
          <w:sz w:val="24"/>
          <w:szCs w:val="24"/>
        </w:rPr>
        <w:t>layers.Dense</w:t>
      </w:r>
      <w:proofErr w:type="spellEnd"/>
      <w:r>
        <w:rPr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10, activation='</w:t>
      </w:r>
      <w:proofErr w:type="spellStart"/>
      <w:r>
        <w:rPr>
          <w:position w:val="-1"/>
          <w:sz w:val="24"/>
          <w:szCs w:val="24"/>
        </w:rPr>
        <w:t>softmax</w:t>
      </w:r>
      <w:proofErr w:type="spellEnd"/>
      <w:r>
        <w:rPr>
          <w:position w:val="-1"/>
          <w:sz w:val="24"/>
          <w:szCs w:val="24"/>
        </w:rPr>
        <w:t>')</w:t>
      </w:r>
    </w:p>
    <w:p w:rsidR="00041744" w:rsidRDefault="00041744">
      <w:pPr>
        <w:spacing w:before="1" w:line="160" w:lineRule="exact"/>
        <w:rPr>
          <w:sz w:val="16"/>
          <w:szCs w:val="16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])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966" w:right="4494" w:hanging="8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model.compile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optimizer='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 loss='</w:t>
      </w:r>
      <w:proofErr w:type="spellStart"/>
      <w:r>
        <w:rPr>
          <w:sz w:val="24"/>
          <w:szCs w:val="24"/>
        </w:rPr>
        <w:t>sparse_categorical_crossentropy</w:t>
      </w:r>
      <w:proofErr w:type="spellEnd"/>
      <w:r>
        <w:rPr>
          <w:sz w:val="24"/>
          <w:szCs w:val="24"/>
        </w:rPr>
        <w:t>', metrics=['accuracy'])</w:t>
      </w:r>
    </w:p>
    <w:p w:rsidR="00041744" w:rsidRDefault="00C5224F">
      <w:pPr>
        <w:spacing w:before="5"/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</w:t>
      </w:r>
      <w:proofErr w:type="gramStart"/>
      <w:r>
        <w:rPr>
          <w:sz w:val="24"/>
          <w:szCs w:val="24"/>
        </w:rPr>
        <w:t>train.reshape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x_train.shape</w:t>
      </w:r>
      <w:proofErr w:type="spellEnd"/>
      <w:r>
        <w:rPr>
          <w:sz w:val="24"/>
          <w:szCs w:val="24"/>
        </w:rPr>
        <w:t>[0], 28, 28, 1)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</w:t>
      </w:r>
      <w:proofErr w:type="gramStart"/>
      <w:r>
        <w:rPr>
          <w:sz w:val="24"/>
          <w:szCs w:val="24"/>
        </w:rPr>
        <w:t>test.reshape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x_test.shape</w:t>
      </w:r>
      <w:proofErr w:type="spellEnd"/>
      <w:r>
        <w:rPr>
          <w:sz w:val="24"/>
          <w:szCs w:val="24"/>
        </w:rPr>
        <w:t>[0], 28, 28, 1)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 w:line="396" w:lineRule="auto"/>
        <w:ind w:left="120" w:right="239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epochs=5, </w:t>
      </w:r>
      <w:proofErr w:type="spellStart"/>
      <w:r>
        <w:rPr>
          <w:sz w:val="24"/>
          <w:szCs w:val="24"/>
        </w:rPr>
        <w:t>validation_data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)) </w:t>
      </w:r>
      <w:proofErr w:type="spellStart"/>
      <w:r>
        <w:rPr>
          <w:sz w:val="24"/>
          <w:szCs w:val="24"/>
        </w:rPr>
        <w:t>te</w:t>
      </w:r>
      <w:r>
        <w:rPr>
          <w:sz w:val="24"/>
          <w:szCs w:val="24"/>
        </w:rPr>
        <w:t>st_loss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test_accuracy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model.evaluate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, verbose=2) print(</w:t>
      </w:r>
      <w:proofErr w:type="spellStart"/>
      <w:r>
        <w:rPr>
          <w:sz w:val="24"/>
          <w:szCs w:val="24"/>
        </w:rPr>
        <w:t>f"Test</w:t>
      </w:r>
      <w:proofErr w:type="spellEnd"/>
      <w:r>
        <w:rPr>
          <w:sz w:val="24"/>
          <w:szCs w:val="24"/>
        </w:rPr>
        <w:t xml:space="preserve"> accuracy: {</w:t>
      </w:r>
      <w:proofErr w:type="spellStart"/>
      <w:r>
        <w:rPr>
          <w:sz w:val="24"/>
          <w:szCs w:val="24"/>
        </w:rPr>
        <w:t>test_accuracy</w:t>
      </w:r>
      <w:proofErr w:type="spellEnd"/>
      <w:r>
        <w:rPr>
          <w:sz w:val="24"/>
          <w:szCs w:val="24"/>
        </w:rPr>
        <w:t>}")</w:t>
      </w:r>
    </w:p>
    <w:p w:rsidR="00041744" w:rsidRDefault="00C5224F">
      <w:pPr>
        <w:spacing w:before="11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predictions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=(10, 10))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365" w:right="6764" w:hanging="245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range(25): </w:t>
      </w:r>
      <w:proofErr w:type="spellStart"/>
      <w:r>
        <w:rPr>
          <w:sz w:val="24"/>
          <w:szCs w:val="24"/>
        </w:rPr>
        <w:t>plt.subplot</w:t>
      </w:r>
      <w:proofErr w:type="spellEnd"/>
      <w:r>
        <w:rPr>
          <w:sz w:val="24"/>
          <w:szCs w:val="24"/>
        </w:rPr>
        <w:t xml:space="preserve">(5, 5, i + 1) </w:t>
      </w:r>
      <w:proofErr w:type="spellStart"/>
      <w:r>
        <w:rPr>
          <w:sz w:val="24"/>
          <w:szCs w:val="24"/>
        </w:rPr>
        <w:t>plt.xticks</w:t>
      </w:r>
      <w:proofErr w:type="spellEnd"/>
      <w:r>
        <w:rPr>
          <w:sz w:val="24"/>
          <w:szCs w:val="24"/>
        </w:rPr>
        <w:t xml:space="preserve">([]) </w:t>
      </w:r>
      <w:proofErr w:type="spellStart"/>
      <w:r>
        <w:rPr>
          <w:sz w:val="24"/>
          <w:szCs w:val="24"/>
        </w:rPr>
        <w:t>plt.yticks</w:t>
      </w:r>
      <w:proofErr w:type="spellEnd"/>
      <w:r>
        <w:rPr>
          <w:sz w:val="24"/>
          <w:szCs w:val="24"/>
        </w:rPr>
        <w:t xml:space="preserve">([]) </w:t>
      </w:r>
      <w:proofErr w:type="spellStart"/>
      <w:r>
        <w:rPr>
          <w:sz w:val="24"/>
          <w:szCs w:val="24"/>
        </w:rPr>
        <w:t>plt.gr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(False)</w:t>
      </w:r>
    </w:p>
    <w:p w:rsidR="00041744" w:rsidRDefault="00C5224F">
      <w:pPr>
        <w:spacing w:before="5"/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plt.imshow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[i].reshape(28, 28), </w:t>
      </w:r>
      <w:proofErr w:type="spellStart"/>
      <w:r>
        <w:rPr>
          <w:sz w:val="24"/>
          <w:szCs w:val="24"/>
        </w:rPr>
        <w:t>cmap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plt.cm.binary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r>
        <w:rPr>
          <w:sz w:val="24"/>
          <w:szCs w:val="24"/>
        </w:rPr>
        <w:t>predicted_label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tf.argmax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predictions[i])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[i]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predicted_label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: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365" w:right="7255" w:firstLine="240"/>
        <w:rPr>
          <w:sz w:val="24"/>
          <w:szCs w:val="24"/>
        </w:rPr>
      </w:pPr>
      <w:r>
        <w:rPr>
          <w:sz w:val="24"/>
          <w:szCs w:val="24"/>
        </w:rPr>
        <w:t>color = 'green' else:</w:t>
      </w:r>
    </w:p>
    <w:p w:rsidR="00041744" w:rsidRDefault="00C5224F">
      <w:pPr>
        <w:spacing w:before="11"/>
        <w:ind w:left="568" w:right="7484"/>
        <w:jc w:val="center"/>
        <w:rPr>
          <w:sz w:val="24"/>
          <w:szCs w:val="24"/>
        </w:rPr>
      </w:pPr>
      <w:r>
        <w:rPr>
          <w:sz w:val="24"/>
          <w:szCs w:val="24"/>
        </w:rPr>
        <w:t>color = 'red'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f"{</w:t>
      </w:r>
      <w:proofErr w:type="spellStart"/>
      <w:r>
        <w:rPr>
          <w:sz w:val="24"/>
          <w:szCs w:val="24"/>
        </w:rPr>
        <w:t>predicted_label</w:t>
      </w:r>
      <w:proofErr w:type="spellEnd"/>
      <w:r>
        <w:rPr>
          <w:sz w:val="24"/>
          <w:szCs w:val="24"/>
        </w:rPr>
        <w:t>} ({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})", color=color)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" w:line="240" w:lineRule="exact"/>
        <w:rPr>
          <w:sz w:val="24"/>
          <w:szCs w:val="24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Q14] Write a program to implement deep learning algorithm using GAN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tf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keras</w:t>
      </w:r>
      <w:proofErr w:type="spell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1" w:lineRule="auto"/>
        <w:ind w:left="120" w:right="5672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tensorflow.keras</w:t>
      </w:r>
      <w:proofErr w:type="spellEnd"/>
      <w:r>
        <w:rPr>
          <w:sz w:val="24"/>
          <w:szCs w:val="24"/>
        </w:rPr>
        <w:t xml:space="preserve"> import layers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build_generator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):</w:t>
      </w:r>
    </w:p>
    <w:p w:rsidR="00041744" w:rsidRDefault="00C5224F">
      <w:pPr>
        <w:spacing w:before="1"/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keras.Sequential</w:t>
      </w:r>
      <w:proofErr w:type="spellEnd"/>
      <w:r>
        <w:rPr>
          <w:sz w:val="24"/>
          <w:szCs w:val="24"/>
        </w:rPr>
        <w:t>()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layers.Dense</w:t>
      </w:r>
      <w:proofErr w:type="spellEnd"/>
      <w:r>
        <w:rPr>
          <w:sz w:val="24"/>
          <w:szCs w:val="24"/>
        </w:rPr>
        <w:t xml:space="preserve">(7 * 7 * 128, </w:t>
      </w:r>
      <w:proofErr w:type="spellStart"/>
      <w:r>
        <w:rPr>
          <w:sz w:val="24"/>
          <w:szCs w:val="24"/>
        </w:rPr>
        <w:t>input_dim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))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layers.Reshape</w:t>
      </w:r>
      <w:proofErr w:type="spellEnd"/>
      <w:r>
        <w:rPr>
          <w:sz w:val="24"/>
          <w:szCs w:val="24"/>
        </w:rPr>
        <w:t>((7, 7, 128)))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layers.Conv2DTranspose(128, </w:t>
      </w:r>
      <w:proofErr w:type="spellStart"/>
      <w:r>
        <w:rPr>
          <w:sz w:val="24"/>
          <w:szCs w:val="24"/>
        </w:rPr>
        <w:t>kernel_size</w:t>
      </w:r>
      <w:proofErr w:type="spellEnd"/>
      <w:r>
        <w:rPr>
          <w:sz w:val="24"/>
          <w:szCs w:val="24"/>
        </w:rPr>
        <w:t>=4, strides=2, padding="same"))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layers.BatchNormalization</w:t>
      </w:r>
      <w:proofErr w:type="spellEnd"/>
      <w:r>
        <w:rPr>
          <w:sz w:val="24"/>
          <w:szCs w:val="24"/>
        </w:rPr>
        <w:t>(momentum=0.8))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</w:t>
      </w:r>
      <w:r>
        <w:rPr>
          <w:sz w:val="24"/>
          <w:szCs w:val="24"/>
        </w:rPr>
        <w:t>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layers.LeakyReLU</w:t>
      </w:r>
      <w:proofErr w:type="spellEnd"/>
      <w:r>
        <w:rPr>
          <w:sz w:val="24"/>
          <w:szCs w:val="24"/>
        </w:rPr>
        <w:t>(alpha=0.2))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365" w:right="6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layers.Conv2DTranspose(64, </w:t>
      </w:r>
      <w:proofErr w:type="spellStart"/>
      <w:r>
        <w:rPr>
          <w:sz w:val="24"/>
          <w:szCs w:val="24"/>
        </w:rPr>
        <w:t>kernel_size</w:t>
      </w:r>
      <w:proofErr w:type="spellEnd"/>
      <w:r>
        <w:rPr>
          <w:sz w:val="24"/>
          <w:szCs w:val="24"/>
        </w:rPr>
        <w:t xml:space="preserve">=4, strides=2, padding="same"))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layers.BatchNormalization</w:t>
      </w:r>
      <w:proofErr w:type="spellEnd"/>
      <w:r>
        <w:rPr>
          <w:sz w:val="24"/>
          <w:szCs w:val="24"/>
        </w:rPr>
        <w:t xml:space="preserve">(momentum=0.8))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layers.LeakyReLU</w:t>
      </w:r>
      <w:proofErr w:type="spellEnd"/>
      <w:r>
        <w:rPr>
          <w:sz w:val="24"/>
          <w:szCs w:val="24"/>
        </w:rPr>
        <w:t>(alpha=0.2))</w:t>
      </w:r>
    </w:p>
    <w:p w:rsidR="00041744" w:rsidRDefault="00C5224F">
      <w:pPr>
        <w:spacing w:before="4"/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layers.Conv2D(1, </w:t>
      </w:r>
      <w:proofErr w:type="spellStart"/>
      <w:r>
        <w:rPr>
          <w:sz w:val="24"/>
          <w:szCs w:val="24"/>
        </w:rPr>
        <w:t>kernel_size</w:t>
      </w:r>
      <w:proofErr w:type="spellEnd"/>
      <w:r>
        <w:rPr>
          <w:sz w:val="24"/>
          <w:szCs w:val="24"/>
        </w:rPr>
        <w:t>=4, padding="</w:t>
      </w:r>
      <w:r>
        <w:rPr>
          <w:sz w:val="24"/>
          <w:szCs w:val="24"/>
        </w:rPr>
        <w:t>same", activation="</w:t>
      </w:r>
      <w:proofErr w:type="spellStart"/>
      <w:r>
        <w:rPr>
          <w:sz w:val="24"/>
          <w:szCs w:val="24"/>
        </w:rPr>
        <w:t>tanh</w:t>
      </w:r>
      <w:proofErr w:type="spellEnd"/>
      <w:r>
        <w:rPr>
          <w:sz w:val="24"/>
          <w:szCs w:val="24"/>
        </w:rPr>
        <w:t>"))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return model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build_discriminator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img_shape</w:t>
      </w:r>
      <w:proofErr w:type="spellEnd"/>
      <w:r>
        <w:rPr>
          <w:sz w:val="24"/>
          <w:szCs w:val="24"/>
        </w:rPr>
        <w:t>):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keras.Sequential</w:t>
      </w:r>
      <w:proofErr w:type="spellEnd"/>
      <w:r>
        <w:rPr>
          <w:sz w:val="24"/>
          <w:szCs w:val="24"/>
        </w:rPr>
        <w:t>()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258" w:lineRule="auto"/>
        <w:ind w:left="120" w:right="1037" w:firstLine="2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layers.Conv2D(32, </w:t>
      </w:r>
      <w:proofErr w:type="spellStart"/>
      <w:r>
        <w:rPr>
          <w:sz w:val="24"/>
          <w:szCs w:val="24"/>
        </w:rPr>
        <w:t>kernel_size</w:t>
      </w:r>
      <w:proofErr w:type="spellEnd"/>
      <w:r>
        <w:rPr>
          <w:sz w:val="24"/>
          <w:szCs w:val="24"/>
        </w:rPr>
        <w:t xml:space="preserve">=4, strides=2, </w:t>
      </w:r>
      <w:proofErr w:type="spellStart"/>
      <w:r>
        <w:rPr>
          <w:sz w:val="24"/>
          <w:szCs w:val="24"/>
        </w:rPr>
        <w:t>input_shape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img_shape</w:t>
      </w:r>
      <w:proofErr w:type="spellEnd"/>
      <w:r>
        <w:rPr>
          <w:sz w:val="24"/>
          <w:szCs w:val="24"/>
        </w:rPr>
        <w:t>, padding="same"))</w:t>
      </w:r>
    </w:p>
    <w:p w:rsidR="00041744" w:rsidRDefault="00041744">
      <w:pPr>
        <w:spacing w:before="10" w:line="140" w:lineRule="exact"/>
        <w:rPr>
          <w:sz w:val="15"/>
          <w:szCs w:val="15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layers.LeakyReLU</w:t>
      </w:r>
      <w:proofErr w:type="spellEnd"/>
      <w:r>
        <w:rPr>
          <w:sz w:val="24"/>
          <w:szCs w:val="24"/>
        </w:rPr>
        <w:t>(alpha=0.2))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365" w:right="16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layers.Conv2D(64, </w:t>
      </w:r>
      <w:proofErr w:type="spellStart"/>
      <w:r>
        <w:rPr>
          <w:sz w:val="24"/>
          <w:szCs w:val="24"/>
        </w:rPr>
        <w:t>kernel_size</w:t>
      </w:r>
      <w:proofErr w:type="spellEnd"/>
      <w:r>
        <w:rPr>
          <w:sz w:val="24"/>
          <w:szCs w:val="24"/>
        </w:rPr>
        <w:t xml:space="preserve">=4, strides=2, padding="same"))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layers.BatchNormalization</w:t>
      </w:r>
      <w:proofErr w:type="spellEnd"/>
      <w:r>
        <w:rPr>
          <w:sz w:val="24"/>
          <w:szCs w:val="24"/>
        </w:rPr>
        <w:t xml:space="preserve">(momentum=0.8))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layers.LeakyReLU</w:t>
      </w:r>
      <w:proofErr w:type="spellEnd"/>
      <w:r>
        <w:rPr>
          <w:sz w:val="24"/>
          <w:szCs w:val="24"/>
        </w:rPr>
        <w:t>(alpha=0.2))</w:t>
      </w:r>
    </w:p>
    <w:p w:rsidR="00041744" w:rsidRDefault="00C5224F">
      <w:pPr>
        <w:spacing w:before="9" w:line="396" w:lineRule="auto"/>
        <w:ind w:left="365" w:right="155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layers.Conv2D(128, </w:t>
      </w:r>
      <w:proofErr w:type="spellStart"/>
      <w:r>
        <w:rPr>
          <w:sz w:val="24"/>
          <w:szCs w:val="24"/>
        </w:rPr>
        <w:t>kernel_size</w:t>
      </w:r>
      <w:proofErr w:type="spellEnd"/>
      <w:r>
        <w:rPr>
          <w:sz w:val="24"/>
          <w:szCs w:val="24"/>
        </w:rPr>
        <w:t xml:space="preserve">=4, strides=2, padding="same"))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layers.BatchNormalizati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(momentum=0.8))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layers.LeakyReLU</w:t>
      </w:r>
      <w:proofErr w:type="spellEnd"/>
      <w:r>
        <w:rPr>
          <w:sz w:val="24"/>
          <w:szCs w:val="24"/>
        </w:rPr>
        <w:t>(alpha=0.2))</w:t>
      </w:r>
    </w:p>
    <w:p w:rsidR="00041744" w:rsidRDefault="00C5224F">
      <w:pPr>
        <w:spacing w:before="12" w:line="396" w:lineRule="auto"/>
        <w:ind w:left="365" w:right="40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layers.Flatten</w:t>
      </w:r>
      <w:proofErr w:type="spellEnd"/>
      <w:r>
        <w:rPr>
          <w:sz w:val="24"/>
          <w:szCs w:val="24"/>
        </w:rPr>
        <w:t xml:space="preserve">()) </w:t>
      </w:r>
      <w:proofErr w:type="spellStart"/>
      <w:r>
        <w:rPr>
          <w:sz w:val="24"/>
          <w:szCs w:val="24"/>
        </w:rPr>
        <w:t>model.add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layers.Dense</w:t>
      </w:r>
      <w:proofErr w:type="spellEnd"/>
      <w:r>
        <w:rPr>
          <w:sz w:val="24"/>
          <w:szCs w:val="24"/>
        </w:rPr>
        <w:t>(1, activation="sigmoid")) return model</w:t>
      </w:r>
    </w:p>
    <w:p w:rsidR="00041744" w:rsidRDefault="00C5224F">
      <w:pPr>
        <w:spacing w:before="11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discriminator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build_discriminator</w:t>
      </w:r>
      <w:proofErr w:type="spellEnd"/>
      <w:r>
        <w:rPr>
          <w:sz w:val="24"/>
          <w:szCs w:val="24"/>
        </w:rPr>
        <w:t>((28, 28, 1))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spacing w:line="258" w:lineRule="auto"/>
        <w:ind w:left="120" w:right="234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discriminator.compile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loss="</w:t>
      </w:r>
      <w:proofErr w:type="spellStart"/>
      <w:r>
        <w:rPr>
          <w:sz w:val="24"/>
          <w:szCs w:val="24"/>
        </w:rPr>
        <w:t>binary_crossentropy</w:t>
      </w:r>
      <w:proofErr w:type="spellEnd"/>
      <w:r>
        <w:rPr>
          <w:sz w:val="24"/>
          <w:szCs w:val="24"/>
        </w:rPr>
        <w:t>", optimizer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keras.optimizers.Adam</w:t>
      </w:r>
      <w:proofErr w:type="spellEnd"/>
      <w:r>
        <w:rPr>
          <w:sz w:val="24"/>
          <w:szCs w:val="24"/>
        </w:rPr>
        <w:t>(0.0002, 0.5), metrics=["accuracy"])</w:t>
      </w:r>
    </w:p>
    <w:p w:rsidR="00041744" w:rsidRDefault="00041744">
      <w:pPr>
        <w:spacing w:before="4" w:line="160" w:lineRule="exact"/>
        <w:rPr>
          <w:sz w:val="16"/>
          <w:szCs w:val="16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 xml:space="preserve"> = 100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generator = </w:t>
      </w:r>
      <w:proofErr w:type="spellStart"/>
      <w:r>
        <w:rPr>
          <w:sz w:val="24"/>
          <w:szCs w:val="24"/>
        </w:rPr>
        <w:t>build_generator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discriminator.trainable</w:t>
      </w:r>
      <w:proofErr w:type="spellEnd"/>
      <w:r>
        <w:rPr>
          <w:sz w:val="24"/>
          <w:szCs w:val="24"/>
        </w:rPr>
        <w:t xml:space="preserve"> = False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gan_input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keras.Input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shape=(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,))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x = generator(</w:t>
      </w:r>
      <w:proofErr w:type="spellStart"/>
      <w:r>
        <w:rPr>
          <w:sz w:val="24"/>
          <w:szCs w:val="24"/>
        </w:rPr>
        <w:t>gan_input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gan_output</w:t>
      </w:r>
      <w:proofErr w:type="spellEnd"/>
      <w:r>
        <w:rPr>
          <w:sz w:val="24"/>
          <w:szCs w:val="24"/>
        </w:rPr>
        <w:t xml:space="preserve"> = discriminator(x)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gan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keras.models.Model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gan_input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gan_output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10" w:line="160" w:lineRule="exact"/>
        <w:rPr>
          <w:sz w:val="17"/>
          <w:szCs w:val="17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pgSz w:w="11920" w:h="16840"/>
          <w:pgMar w:top="1200" w:right="1320" w:bottom="280" w:left="1320" w:header="748" w:footer="998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gan.compile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loss="</w:t>
      </w:r>
      <w:proofErr w:type="spellStart"/>
      <w:r>
        <w:rPr>
          <w:sz w:val="24"/>
          <w:szCs w:val="24"/>
        </w:rPr>
        <w:t>binary_crossentropy</w:t>
      </w:r>
      <w:proofErr w:type="spellEnd"/>
      <w:r>
        <w:rPr>
          <w:sz w:val="24"/>
          <w:szCs w:val="24"/>
        </w:rPr>
        <w:t>", optimizer=</w:t>
      </w:r>
      <w:proofErr w:type="spellStart"/>
      <w:r>
        <w:rPr>
          <w:sz w:val="24"/>
          <w:szCs w:val="24"/>
        </w:rPr>
        <w:t>keras.optimizers.Adam</w:t>
      </w:r>
      <w:proofErr w:type="spellEnd"/>
      <w:r>
        <w:rPr>
          <w:sz w:val="24"/>
          <w:szCs w:val="24"/>
        </w:rPr>
        <w:t>(0.0002, 0.5))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train_gan</w:t>
      </w:r>
      <w:proofErr w:type="spellEnd"/>
      <w:r>
        <w:rPr>
          <w:sz w:val="24"/>
          <w:szCs w:val="24"/>
        </w:rPr>
        <w:t xml:space="preserve">(generator, discriminator,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num_epochs</w:t>
      </w:r>
      <w:proofErr w:type="spellEnd"/>
      <w:r>
        <w:rPr>
          <w:sz w:val="24"/>
          <w:szCs w:val="24"/>
        </w:rPr>
        <w:t>):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for epoch in range(</w:t>
      </w:r>
      <w:proofErr w:type="spellStart"/>
      <w:r>
        <w:rPr>
          <w:sz w:val="24"/>
          <w:szCs w:val="24"/>
        </w:rPr>
        <w:t>num_epochs</w:t>
      </w:r>
      <w:proofErr w:type="spellEnd"/>
      <w:r>
        <w:rPr>
          <w:sz w:val="24"/>
          <w:szCs w:val="24"/>
        </w:rPr>
        <w:t>):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606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_ in range(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(60000 /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)):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gramStart"/>
      <w:r>
        <w:rPr>
          <w:sz w:val="24"/>
          <w:szCs w:val="24"/>
        </w:rPr>
        <w:t>noise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tf.random.normal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spellStart"/>
      <w:r>
        <w:rPr>
          <w:sz w:val="24"/>
          <w:szCs w:val="24"/>
        </w:rPr>
        <w:t>generated_images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generator.predict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noise)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spellStart"/>
      <w:r>
        <w:rPr>
          <w:sz w:val="24"/>
          <w:szCs w:val="24"/>
        </w:rPr>
        <w:t>real_images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</w:t>
      </w:r>
      <w:proofErr w:type="gram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np.random.randint</w:t>
      </w:r>
      <w:proofErr w:type="spellEnd"/>
      <w:r>
        <w:rPr>
          <w:sz w:val="24"/>
          <w:szCs w:val="24"/>
        </w:rPr>
        <w:t xml:space="preserve">(0, </w:t>
      </w:r>
      <w:proofErr w:type="spellStart"/>
      <w:r>
        <w:rPr>
          <w:sz w:val="24"/>
          <w:szCs w:val="24"/>
        </w:rPr>
        <w:t>x_train.shape</w:t>
      </w:r>
      <w:proofErr w:type="spellEnd"/>
      <w:r>
        <w:rPr>
          <w:sz w:val="24"/>
          <w:szCs w:val="24"/>
        </w:rPr>
        <w:t xml:space="preserve">[0],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)]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spellStart"/>
      <w:r>
        <w:rPr>
          <w:sz w:val="24"/>
          <w:szCs w:val="24"/>
        </w:rPr>
        <w:t>labels_real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np.ones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, 1))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spellStart"/>
      <w:r>
        <w:rPr>
          <w:sz w:val="24"/>
          <w:szCs w:val="24"/>
        </w:rPr>
        <w:t>labels_fake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np.zeros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, 1))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396" w:lineRule="auto"/>
        <w:ind w:left="846" w:right="1122"/>
        <w:rPr>
          <w:sz w:val="24"/>
          <w:szCs w:val="24"/>
        </w:rPr>
      </w:pPr>
      <w:proofErr w:type="spellStart"/>
      <w:r>
        <w:rPr>
          <w:sz w:val="24"/>
          <w:szCs w:val="24"/>
        </w:rPr>
        <w:t>d_loss_real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discriminator.train_on_</w:t>
      </w:r>
      <w:proofErr w:type="gram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real_images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labels_real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d_loss_fake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discriminator.train_on_batch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generated_images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labels_fake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d_loss</w:t>
      </w:r>
      <w:proofErr w:type="spellEnd"/>
      <w:r>
        <w:rPr>
          <w:sz w:val="24"/>
          <w:szCs w:val="24"/>
        </w:rPr>
        <w:t xml:space="preserve"> = 0.5 * </w:t>
      </w:r>
      <w:proofErr w:type="spellStart"/>
      <w:r>
        <w:rPr>
          <w:sz w:val="24"/>
          <w:szCs w:val="24"/>
        </w:rPr>
        <w:t>np.add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d_loss_real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d_loss_fake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11"/>
        <w:ind w:left="846"/>
        <w:rPr>
          <w:sz w:val="24"/>
          <w:szCs w:val="24"/>
        </w:rPr>
      </w:pPr>
      <w:proofErr w:type="gramStart"/>
      <w:r>
        <w:rPr>
          <w:sz w:val="24"/>
          <w:szCs w:val="24"/>
        </w:rPr>
        <w:t>noise</w:t>
      </w:r>
      <w:proofErr w:type="gram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tf.random.normal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spellStart"/>
      <w:r>
        <w:rPr>
          <w:sz w:val="24"/>
          <w:szCs w:val="24"/>
        </w:rPr>
        <w:t>labels_gan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np.ones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, 1))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spellStart"/>
      <w:r>
        <w:rPr>
          <w:sz w:val="24"/>
          <w:szCs w:val="24"/>
        </w:rPr>
        <w:t>g_loss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gan.train_on_</w:t>
      </w:r>
      <w:proofErr w:type="gram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noise, </w:t>
      </w:r>
      <w:proofErr w:type="spellStart"/>
      <w:r>
        <w:rPr>
          <w:sz w:val="24"/>
          <w:szCs w:val="24"/>
        </w:rPr>
        <w:t>labels_gan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84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f"Epoch</w:t>
      </w:r>
      <w:proofErr w:type="spellEnd"/>
      <w:r>
        <w:rPr>
          <w:sz w:val="24"/>
          <w:szCs w:val="24"/>
        </w:rPr>
        <w:t xml:space="preserve"> {epoch}/{</w:t>
      </w:r>
      <w:proofErr w:type="spellStart"/>
      <w:r>
        <w:rPr>
          <w:sz w:val="24"/>
          <w:szCs w:val="24"/>
        </w:rPr>
        <w:t>num_epochs</w:t>
      </w:r>
      <w:proofErr w:type="spellEnd"/>
      <w:r>
        <w:rPr>
          <w:sz w:val="24"/>
          <w:szCs w:val="24"/>
        </w:rPr>
        <w:t>}, D Loss: {</w:t>
      </w:r>
      <w:proofErr w:type="spellStart"/>
      <w:r>
        <w:rPr>
          <w:sz w:val="24"/>
          <w:szCs w:val="24"/>
        </w:rPr>
        <w:t>d_loss</w:t>
      </w:r>
      <w:proofErr w:type="spellEnd"/>
      <w:r>
        <w:rPr>
          <w:sz w:val="24"/>
          <w:szCs w:val="24"/>
        </w:rPr>
        <w:t>[0]}, G Loss: {</w:t>
      </w:r>
      <w:proofErr w:type="spellStart"/>
      <w:r>
        <w:rPr>
          <w:sz w:val="24"/>
          <w:szCs w:val="24"/>
        </w:rPr>
        <w:t>g_loss</w:t>
      </w:r>
      <w:proofErr w:type="spellEnd"/>
      <w:r>
        <w:rPr>
          <w:sz w:val="24"/>
          <w:szCs w:val="24"/>
        </w:rPr>
        <w:t>}")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606"/>
        <w:rPr>
          <w:sz w:val="24"/>
          <w:szCs w:val="24"/>
        </w:rPr>
      </w:pPr>
      <w:proofErr w:type="spellStart"/>
      <w:r>
        <w:rPr>
          <w:sz w:val="24"/>
          <w:szCs w:val="24"/>
        </w:rPr>
        <w:t>plot_generated_</w:t>
      </w:r>
      <w:proofErr w:type="gram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generator, epoch, </w:t>
      </w:r>
      <w:proofErr w:type="spellStart"/>
      <w:r>
        <w:rPr>
          <w:sz w:val="24"/>
          <w:szCs w:val="24"/>
        </w:rPr>
        <w:t>latent_</w:t>
      </w:r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259" w:lineRule="auto"/>
        <w:ind w:left="120" w:right="9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plot_generated_images</w:t>
      </w:r>
      <w:proofErr w:type="spellEnd"/>
      <w:r>
        <w:rPr>
          <w:sz w:val="24"/>
          <w:szCs w:val="24"/>
        </w:rPr>
        <w:t xml:space="preserve">(generator, epoch, 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 xml:space="preserve">, examples=10, dim=(1, 10), 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=(10, 1)):</w:t>
      </w:r>
    </w:p>
    <w:p w:rsidR="00041744" w:rsidRDefault="00041744">
      <w:pPr>
        <w:spacing w:before="9" w:line="140" w:lineRule="exact"/>
        <w:rPr>
          <w:sz w:val="15"/>
          <w:szCs w:val="15"/>
        </w:rPr>
      </w:pPr>
    </w:p>
    <w:p w:rsidR="00041744" w:rsidRDefault="00C5224F">
      <w:pPr>
        <w:spacing w:line="398" w:lineRule="auto"/>
        <w:ind w:left="365" w:right="4046"/>
        <w:rPr>
          <w:sz w:val="24"/>
          <w:szCs w:val="24"/>
        </w:rPr>
      </w:pPr>
      <w:proofErr w:type="gramStart"/>
      <w:r>
        <w:rPr>
          <w:sz w:val="24"/>
          <w:szCs w:val="24"/>
        </w:rPr>
        <w:t>noise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tf.random.normal</w:t>
      </w:r>
      <w:proofErr w:type="spellEnd"/>
      <w:r>
        <w:rPr>
          <w:sz w:val="24"/>
          <w:szCs w:val="24"/>
        </w:rPr>
        <w:t xml:space="preserve">((examples, 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 xml:space="preserve">)) </w:t>
      </w:r>
      <w:proofErr w:type="spellStart"/>
      <w:r>
        <w:rPr>
          <w:sz w:val="24"/>
          <w:szCs w:val="24"/>
        </w:rPr>
        <w:t>generated_images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generator.predict</w:t>
      </w:r>
      <w:proofErr w:type="spellEnd"/>
      <w:r>
        <w:rPr>
          <w:sz w:val="24"/>
          <w:szCs w:val="24"/>
        </w:rPr>
        <w:t xml:space="preserve">(noise) </w:t>
      </w:r>
      <w:proofErr w:type="spellStart"/>
      <w:r>
        <w:rPr>
          <w:sz w:val="24"/>
          <w:szCs w:val="24"/>
        </w:rPr>
        <w:t>generated_images</w:t>
      </w:r>
      <w:proofErr w:type="spellEnd"/>
      <w:r>
        <w:rPr>
          <w:sz w:val="24"/>
          <w:szCs w:val="24"/>
        </w:rPr>
        <w:t xml:space="preserve"> = 0.5 * </w:t>
      </w:r>
      <w:proofErr w:type="spellStart"/>
      <w:r>
        <w:rPr>
          <w:sz w:val="24"/>
          <w:szCs w:val="24"/>
        </w:rPr>
        <w:t>generated_images</w:t>
      </w:r>
      <w:proofErr w:type="spellEnd"/>
      <w:r>
        <w:rPr>
          <w:sz w:val="24"/>
          <w:szCs w:val="24"/>
        </w:rPr>
        <w:t xml:space="preserve"> + 0.5 </w:t>
      </w:r>
      <w:proofErr w:type="spell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9" w:line="398" w:lineRule="auto"/>
        <w:ind w:left="606" w:right="3429" w:hanging="240"/>
        <w:rPr>
          <w:sz w:val="24"/>
          <w:szCs w:val="24"/>
        </w:rPr>
      </w:pPr>
      <w:r>
        <w:rPr>
          <w:sz w:val="24"/>
          <w:szCs w:val="24"/>
        </w:rPr>
        <w:t xml:space="preserve">for i in range(examples): </w:t>
      </w:r>
      <w:proofErr w:type="spellStart"/>
      <w:r>
        <w:rPr>
          <w:sz w:val="24"/>
          <w:szCs w:val="24"/>
        </w:rPr>
        <w:t>plt.subplot</w:t>
      </w:r>
      <w:proofErr w:type="spellEnd"/>
      <w:r>
        <w:rPr>
          <w:sz w:val="24"/>
          <w:szCs w:val="24"/>
        </w:rPr>
        <w:t xml:space="preserve">(dim[0], dim[1], i + 1) </w:t>
      </w:r>
      <w:proofErr w:type="spellStart"/>
      <w:r>
        <w:rPr>
          <w:sz w:val="24"/>
          <w:szCs w:val="24"/>
        </w:rPr>
        <w:t>plt.imshow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generated_images</w:t>
      </w:r>
      <w:proofErr w:type="spellEnd"/>
      <w:r>
        <w:rPr>
          <w:sz w:val="24"/>
          <w:szCs w:val="24"/>
        </w:rPr>
        <w:t xml:space="preserve">[i, :, :, 0], </w:t>
      </w:r>
      <w:proofErr w:type="spellStart"/>
      <w:r>
        <w:rPr>
          <w:sz w:val="24"/>
          <w:szCs w:val="24"/>
        </w:rPr>
        <w:t>cmap</w:t>
      </w:r>
      <w:proofErr w:type="spellEnd"/>
      <w:r>
        <w:rPr>
          <w:sz w:val="24"/>
          <w:szCs w:val="24"/>
        </w:rPr>
        <w:t xml:space="preserve">="gray") </w:t>
      </w:r>
      <w:proofErr w:type="spellStart"/>
      <w:r>
        <w:rPr>
          <w:sz w:val="24"/>
          <w:szCs w:val="24"/>
        </w:rPr>
        <w:t>plt.axis</w:t>
      </w:r>
      <w:proofErr w:type="spellEnd"/>
      <w:r>
        <w:rPr>
          <w:sz w:val="24"/>
          <w:szCs w:val="24"/>
        </w:rPr>
        <w:t>("off")</w:t>
      </w:r>
    </w:p>
    <w:p w:rsidR="00041744" w:rsidRDefault="00C5224F">
      <w:pPr>
        <w:spacing w:before="5"/>
        <w:ind w:left="365"/>
        <w:rPr>
          <w:sz w:val="24"/>
          <w:szCs w:val="24"/>
        </w:rPr>
      </w:pPr>
      <w:proofErr w:type="spellStart"/>
      <w:r>
        <w:rPr>
          <w:sz w:val="24"/>
          <w:szCs w:val="24"/>
        </w:rPr>
        <w:t>plt.tight_</w:t>
      </w:r>
      <w:proofErr w:type="gram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()</w:t>
      </w:r>
      <w:proofErr w:type="gramEnd"/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401" w:lineRule="auto"/>
        <w:ind w:left="120" w:right="3290" w:firstLine="2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plt.savefig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f"gan_generated_image_epoch</w:t>
      </w:r>
      <w:proofErr w:type="spellEnd"/>
      <w:r>
        <w:rPr>
          <w:sz w:val="24"/>
          <w:szCs w:val="24"/>
        </w:rPr>
        <w:t>_{epoch}.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") 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_), (_, _) = </w:t>
      </w:r>
      <w:proofErr w:type="spellStart"/>
      <w:r>
        <w:rPr>
          <w:sz w:val="24"/>
          <w:szCs w:val="24"/>
        </w:rPr>
        <w:t>keras.datasets.mnist.load_data</w:t>
      </w:r>
      <w:proofErr w:type="spellEnd"/>
      <w:r>
        <w:rPr>
          <w:sz w:val="24"/>
          <w:szCs w:val="24"/>
        </w:rPr>
        <w:t>()</w:t>
      </w:r>
    </w:p>
    <w:p w:rsidR="00041744" w:rsidRDefault="00C5224F">
      <w:pPr>
        <w:spacing w:before="1"/>
        <w:ind w:left="120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/ 127.5 - 1.0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  <w:sectPr w:rsidR="00041744">
          <w:footerReference w:type="default" r:id="rId24"/>
          <w:pgSz w:w="11920" w:h="16840"/>
          <w:pgMar w:top="1200" w:right="1320" w:bottom="280" w:left="1320" w:header="748" w:footer="998" w:gutter="0"/>
          <w:pgNumType w:start="19"/>
          <w:cols w:space="720"/>
        </w:sect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np.expand_</w:t>
      </w:r>
      <w:proofErr w:type="gramStart"/>
      <w:r>
        <w:rPr>
          <w:sz w:val="24"/>
          <w:szCs w:val="24"/>
        </w:rPr>
        <w:t>dims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, axis=3)</w:t>
      </w:r>
    </w:p>
    <w:p w:rsidR="00041744" w:rsidRDefault="00041744">
      <w:pPr>
        <w:spacing w:before="16" w:line="220" w:lineRule="exact"/>
        <w:rPr>
          <w:sz w:val="22"/>
          <w:szCs w:val="22"/>
        </w:rPr>
      </w:pPr>
    </w:p>
    <w:p w:rsidR="00041744" w:rsidRDefault="00C5224F">
      <w:pPr>
        <w:spacing w:before="29" w:line="258" w:lineRule="auto"/>
        <w:ind w:left="120" w:right="1503"/>
        <w:rPr>
          <w:sz w:val="24"/>
          <w:szCs w:val="24"/>
        </w:rPr>
      </w:pPr>
      <w:proofErr w:type="spellStart"/>
      <w:r>
        <w:rPr>
          <w:sz w:val="24"/>
          <w:szCs w:val="24"/>
        </w:rPr>
        <w:t>train_</w:t>
      </w:r>
      <w:proofErr w:type="gram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generator, discriminator,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=64, 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latent_dim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num_epochs</w:t>
      </w:r>
      <w:proofErr w:type="spellEnd"/>
      <w:r>
        <w:rPr>
          <w:sz w:val="24"/>
          <w:szCs w:val="24"/>
        </w:rPr>
        <w:t>=100)</w:t>
      </w:r>
    </w:p>
    <w:p w:rsidR="00041744" w:rsidRDefault="00041744">
      <w:pPr>
        <w:spacing w:before="7" w:line="160" w:lineRule="exact"/>
        <w:rPr>
          <w:sz w:val="16"/>
          <w:szCs w:val="16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7" type="#_x0000_t75" alt="" style="width:451.15pt;height:274.8pt;mso-width-percent:0;mso-height-percent:0;mso-width-percent:0;mso-height-percent:0">
            <v:imagedata r:id="rId25" o:title=""/>
          </v:shape>
        </w:pict>
      </w:r>
    </w:p>
    <w:p w:rsidR="00041744" w:rsidRDefault="00041744">
      <w:pPr>
        <w:spacing w:line="200" w:lineRule="exact"/>
      </w:pPr>
    </w:p>
    <w:p w:rsidR="00041744" w:rsidRDefault="00041744">
      <w:pPr>
        <w:spacing w:line="200" w:lineRule="exact"/>
      </w:pPr>
    </w:p>
    <w:p w:rsidR="00041744" w:rsidRDefault="00041744">
      <w:pPr>
        <w:spacing w:before="13" w:line="220" w:lineRule="exact"/>
        <w:rPr>
          <w:sz w:val="22"/>
          <w:szCs w:val="22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Q16] </w:t>
      </w:r>
      <w:r>
        <w:rPr>
          <w:sz w:val="24"/>
          <w:szCs w:val="24"/>
        </w:rPr>
        <w:t>Write a program to implement web scrapping on the given URL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120"/>
        <w:rPr>
          <w:sz w:val="24"/>
          <w:szCs w:val="24"/>
        </w:rPr>
      </w:pPr>
      <w:r>
        <w:rPr>
          <w:sz w:val="24"/>
          <w:szCs w:val="24"/>
        </w:rPr>
        <w:t>import requests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spacing w:line="398" w:lineRule="auto"/>
        <w:ind w:left="120" w:right="6100"/>
        <w:rPr>
          <w:sz w:val="24"/>
          <w:szCs w:val="24"/>
        </w:rPr>
      </w:pPr>
      <w:r>
        <w:rPr>
          <w:sz w:val="24"/>
          <w:szCs w:val="24"/>
        </w:rPr>
        <w:t xml:space="preserve">from bs4 import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= "https://example.com" response = </w:t>
      </w:r>
      <w:proofErr w:type="spellStart"/>
      <w:r>
        <w:rPr>
          <w:sz w:val="24"/>
          <w:szCs w:val="24"/>
        </w:rPr>
        <w:t>requests.get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041744" w:rsidRDefault="00C5224F">
      <w:pPr>
        <w:spacing w:before="4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response.status_code</w:t>
      </w:r>
      <w:proofErr w:type="spellEnd"/>
      <w:r>
        <w:rPr>
          <w:sz w:val="24"/>
          <w:szCs w:val="24"/>
        </w:rPr>
        <w:t xml:space="preserve"> == 200:</w:t>
      </w:r>
    </w:p>
    <w:p w:rsidR="00041744" w:rsidRDefault="00041744">
      <w:pPr>
        <w:spacing w:before="1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soup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response.text</w:t>
      </w:r>
      <w:proofErr w:type="spellEnd"/>
      <w:r>
        <w:rPr>
          <w:sz w:val="24"/>
          <w:szCs w:val="24"/>
        </w:rPr>
        <w:t>, "</w:t>
      </w:r>
      <w:proofErr w:type="spellStart"/>
      <w:r>
        <w:rPr>
          <w:sz w:val="24"/>
          <w:szCs w:val="24"/>
        </w:rPr>
        <w:t>html.parser</w:t>
      </w:r>
      <w:proofErr w:type="spellEnd"/>
      <w:r>
        <w:rPr>
          <w:sz w:val="24"/>
          <w:szCs w:val="24"/>
        </w:rPr>
        <w:t>")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links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soup.find_all</w:t>
      </w:r>
      <w:proofErr w:type="spellEnd"/>
      <w:r>
        <w:rPr>
          <w:sz w:val="24"/>
          <w:szCs w:val="24"/>
        </w:rPr>
        <w:t>("a")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r>
        <w:rPr>
          <w:sz w:val="24"/>
          <w:szCs w:val="24"/>
        </w:rPr>
        <w:t>for link in links:</w:t>
      </w:r>
    </w:p>
    <w:p w:rsidR="00041744" w:rsidRDefault="00041744">
      <w:pPr>
        <w:spacing w:before="5" w:line="180" w:lineRule="exact"/>
        <w:rPr>
          <w:sz w:val="18"/>
          <w:szCs w:val="18"/>
        </w:rPr>
      </w:pPr>
    </w:p>
    <w:p w:rsidR="00041744" w:rsidRDefault="00C5224F">
      <w:pPr>
        <w:spacing w:line="260" w:lineRule="exact"/>
        <w:ind w:left="568" w:right="6550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print(</w:t>
      </w:r>
      <w:proofErr w:type="spellStart"/>
      <w:r>
        <w:rPr>
          <w:position w:val="-1"/>
          <w:sz w:val="24"/>
          <w:szCs w:val="24"/>
        </w:rPr>
        <w:t>link.get</w:t>
      </w:r>
      <w:proofErr w:type="spellEnd"/>
      <w:r>
        <w:rPr>
          <w:position w:val="-1"/>
          <w:sz w:val="24"/>
          <w:szCs w:val="24"/>
        </w:rPr>
        <w:t>("</w:t>
      </w:r>
      <w:proofErr w:type="spellStart"/>
      <w:r>
        <w:rPr>
          <w:position w:val="-1"/>
          <w:sz w:val="24"/>
          <w:szCs w:val="24"/>
        </w:rPr>
        <w:t>href</w:t>
      </w:r>
      <w:proofErr w:type="spellEnd"/>
      <w:r>
        <w:rPr>
          <w:position w:val="-1"/>
          <w:sz w:val="24"/>
          <w:szCs w:val="24"/>
        </w:rPr>
        <w:t>"))</w:t>
      </w:r>
    </w:p>
    <w:p w:rsidR="00041744" w:rsidRDefault="00041744">
      <w:pPr>
        <w:spacing w:before="6" w:line="140" w:lineRule="exact"/>
        <w:rPr>
          <w:sz w:val="15"/>
          <w:szCs w:val="15"/>
        </w:rPr>
      </w:pPr>
    </w:p>
    <w:p w:rsidR="00041744" w:rsidRDefault="00C5224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41744" w:rsidRDefault="00041744">
      <w:pPr>
        <w:spacing w:line="180" w:lineRule="exact"/>
        <w:rPr>
          <w:sz w:val="18"/>
          <w:szCs w:val="18"/>
        </w:rPr>
      </w:pPr>
    </w:p>
    <w:p w:rsidR="00041744" w:rsidRDefault="00C5224F">
      <w:pPr>
        <w:ind w:left="36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"Failed to retrieve the webpage. Status code:</w:t>
      </w:r>
      <w:proofErr w:type="gramStart"/>
      <w:r>
        <w:rPr>
          <w:sz w:val="24"/>
          <w:szCs w:val="24"/>
        </w:rPr>
        <w:t>",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response.status_code</w:t>
      </w:r>
      <w:proofErr w:type="spellEnd"/>
      <w:r>
        <w:rPr>
          <w:sz w:val="24"/>
          <w:szCs w:val="24"/>
        </w:rPr>
        <w:t>)</w:t>
      </w:r>
    </w:p>
    <w:p w:rsidR="00041744" w:rsidRDefault="00041744">
      <w:pPr>
        <w:spacing w:before="8" w:line="180" w:lineRule="exact"/>
        <w:rPr>
          <w:sz w:val="18"/>
          <w:szCs w:val="18"/>
        </w:rPr>
      </w:pPr>
    </w:p>
    <w:p w:rsidR="00041744" w:rsidRDefault="007E136E">
      <w:pPr>
        <w:ind w:left="120"/>
      </w:pPr>
      <w:r>
        <w:rPr>
          <w:noProof/>
        </w:rPr>
        <w:pict>
          <v:shape id="_x0000_i1038" type="#_x0000_t75" alt="" style="width:451.15pt;height:76.6pt;mso-width-percent:0;mso-height-percent:0;mso-width-percent:0;mso-height-percent:0">
            <v:imagedata r:id="rId26" o:title=""/>
          </v:shape>
        </w:pict>
      </w:r>
    </w:p>
    <w:sectPr w:rsidR="00041744">
      <w:pgSz w:w="11920" w:h="16840"/>
      <w:pgMar w:top="1200" w:right="1320" w:bottom="280" w:left="1320" w:header="748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24F" w:rsidRDefault="00C5224F">
      <w:r>
        <w:separator/>
      </w:r>
    </w:p>
  </w:endnote>
  <w:endnote w:type="continuationSeparator" w:id="0">
    <w:p w:rsidR="00C5224F" w:rsidRDefault="00C5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C522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alt="" style="position:absolute;margin-left:292.85pt;margin-top:781pt;width:9.6pt;height:13.05pt;z-index:-251660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DE65C4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041744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C522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90.2pt;margin-top:781pt;width:15.05pt;height:13.05pt;z-index:-251652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E13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C522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290.2pt;margin-top:781pt;width:15.05pt;height:13.05pt;z-index:-251651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E13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C522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0.2pt;margin-top:781pt;width:15.05pt;height:13.05pt;z-index:-251650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E13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24F" w:rsidRDefault="00C5224F">
      <w:r>
        <w:separator/>
      </w:r>
    </w:p>
  </w:footnote>
  <w:footnote w:type="continuationSeparator" w:id="0">
    <w:p w:rsidR="00C5224F" w:rsidRDefault="00C52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C5224F" w:rsidP="007E136E">
    <w:pPr>
      <w:tabs>
        <w:tab w:val="left" w:pos="5998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alt="" style="position:absolute;margin-left:354.55pt;margin-top:43.2pt;width:19.7pt;height:13.05pt;z-index:-25166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7E136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group id="_x0000_s2066" alt="" style="position:absolute;margin-left:1in;margin-top:37.9pt;width:451.3pt;height:21.65pt;z-index:-251667456;mso-position-horizontal-relative:page;mso-position-vertical-relative:page" coordorigin="1440,758" coordsize="9026,433">
          <v:shape id="_x0000_s2067" alt="" style="position:absolute;left:1440;top:758;width:9026;height:433" coordorigin="1440,758" coordsize="9026,433" path="m1440,1191r9026,l10466,758r-9026,l1440,1191xe" fillcolor="#4471c4" stroked="f">
            <v:path arrowok="t"/>
          </v:shape>
          <w10:wrap anchorx="page" anchory="page"/>
        </v:group>
      </w:pict>
    </w:r>
    <w:r>
      <w:pict>
        <v:shape id="_x0000_s2065" type="#_x0000_t202" alt="" style="position:absolute;margin-left:78.7pt;margin-top:43.3pt;width:178.55pt;height:13.05pt;z-index:-251666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7E136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Name  :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  Avinash Mane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alt="" style="position:absolute;margin-left:284.95pt;margin-top:43.3pt;width:59.2pt;height:13.05pt;z-index:-251665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ROLL   NO    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alt="" style="position:absolute;margin-left:415.55pt;margin-top:43.3pt;width:17.85pt;height:13.05pt;z-index:-251663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DIV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alt="" style="position:absolute;margin-left:448.7pt;margin-top:43.3pt;width:4.95pt;height:13.05pt;z-index:-251662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alt="" style="position:absolute;margin-left:466.4pt;margin-top:43.3pt;width:8.4pt;height:13.05pt;z-index:-251661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7E136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</w:p>
            </w:txbxContent>
          </v:textbox>
          <w10:wrap anchorx="page" anchory="page"/>
        </v:shape>
      </w:pict>
    </w:r>
    <w:r w:rsidR="007E136E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44" w:rsidRDefault="00C522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alt="" style="position:absolute;margin-left:354.4pt;margin-top:43.4pt;width:21.85pt;height:21.8pt;z-index:-251656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207BF" w:rsidRPr="00B01F65" w:rsidRDefault="007E136E" w:rsidP="00B01F65">
                <w:pPr>
                  <w:spacing w:line="240" w:lineRule="exact"/>
                  <w:ind w:right="-33"/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group id="_x0000_s2057" alt="" style="position:absolute;margin-left:1in;margin-top:37.9pt;width:451.3pt;height:21.65pt;z-index:-251659264;mso-position-horizontal-relative:page;mso-position-vertical-relative:page" coordorigin="1440,758" coordsize="9026,433">
          <v:shape id="_x0000_s2058" alt="" style="position:absolute;left:1440;top:758;width:9026;height:433" coordorigin="1440,758" coordsize="9026,433" path="m1440,1191r9026,l10466,758r-9026,l1440,1191xe" fillcolor="#4471c4" stroked="f">
            <v:path arrowok="t"/>
          </v:shape>
          <w10:wrap anchorx="page" anchory="page"/>
        </v:group>
      </w:pict>
    </w:r>
    <w:r>
      <w:pict>
        <v:shape id="_x0000_s2056" type="#_x0000_t202" alt="" style="position:absolute;margin-left:78.7pt;margin-top:43.3pt;width:178.55pt;height:13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7E136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Name  :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  Avinash Mane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alt="" style="position:absolute;margin-left:284.95pt;margin-top:43.3pt;width:59.2pt;height:13.05pt;z-index:-251657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ROLL   NO    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alt="" style="position:absolute;margin-left:415.55pt;margin-top:43.3pt;width:17.85pt;height:13.05pt;z-index:-251655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DIV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alt="" style="position:absolute;margin-left:448.7pt;margin-top:43.3pt;width:4.95pt;height:13.05pt;z-index:-251654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C522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alt="" style="position:absolute;margin-left:466.4pt;margin-top:43.3pt;width:8.4pt;height:13.05pt;z-index:-251653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41744" w:rsidRDefault="007E136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20ED"/>
    <w:multiLevelType w:val="multilevel"/>
    <w:tmpl w:val="C51C54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44"/>
    <w:rsid w:val="00041744"/>
    <w:rsid w:val="001622FC"/>
    <w:rsid w:val="0019412C"/>
    <w:rsid w:val="002334E2"/>
    <w:rsid w:val="007207BF"/>
    <w:rsid w:val="007E136E"/>
    <w:rsid w:val="008C5A8F"/>
    <w:rsid w:val="00B01F65"/>
    <w:rsid w:val="00C5224F"/>
    <w:rsid w:val="00CA2F0C"/>
    <w:rsid w:val="00DE65C4"/>
    <w:rsid w:val="00E54D0C"/>
    <w:rsid w:val="00F3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4D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D0C"/>
  </w:style>
  <w:style w:type="paragraph" w:styleId="Footer">
    <w:name w:val="footer"/>
    <w:basedOn w:val="Normal"/>
    <w:link w:val="FooterChar"/>
    <w:uiPriority w:val="99"/>
    <w:unhideWhenUsed/>
    <w:rsid w:val="00E54D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4D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D0C"/>
  </w:style>
  <w:style w:type="paragraph" w:styleId="Footer">
    <w:name w:val="footer"/>
    <w:basedOn w:val="Normal"/>
    <w:link w:val="FooterChar"/>
    <w:uiPriority w:val="99"/>
    <w:unhideWhenUsed/>
    <w:rsid w:val="00E54D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29EB98-9B8F-41E7-8C9B-9274E3C4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2023-12-11T09:17:00Z</dcterms:created>
  <dcterms:modified xsi:type="dcterms:W3CDTF">2023-12-11T09:17:00Z</dcterms:modified>
</cp:coreProperties>
</file>